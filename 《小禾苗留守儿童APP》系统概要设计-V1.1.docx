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Y="1349"/>
        <w:tblW w:w="5033" w:type="pct"/>
        <w:tblLook w:val="04A0"/>
      </w:tblPr>
      <w:tblGrid>
        <w:gridCol w:w="1172"/>
        <w:gridCol w:w="8119"/>
      </w:tblGrid>
      <w:tr w:rsidR="004D6038" w:rsidRPr="00A43502" w:rsidTr="00C86059">
        <w:tc>
          <w:tcPr>
            <w:tcW w:w="9291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D6038" w:rsidRPr="00A43502" w:rsidRDefault="004D6038" w:rsidP="00421224">
            <w:pPr>
              <w:pStyle w:val="a7"/>
              <w:spacing w:beforeLines="50" w:afterLines="50" w:line="360" w:lineRule="auto"/>
              <w:ind w:firstLineChars="200" w:firstLine="440"/>
              <w:rPr>
                <w:rFonts w:ascii="宋体" w:hAnsi="宋体" w:cs="Arial"/>
              </w:rPr>
            </w:pPr>
          </w:p>
        </w:tc>
      </w:tr>
      <w:tr w:rsidR="004D6038" w:rsidRPr="00A43502" w:rsidTr="00C86059">
        <w:tc>
          <w:tcPr>
            <w:tcW w:w="9291" w:type="dxa"/>
            <w:gridSpan w:val="2"/>
          </w:tcPr>
          <w:p w:rsidR="00E01656" w:rsidRPr="00E01656" w:rsidRDefault="00E01656" w:rsidP="00421224">
            <w:pPr>
              <w:spacing w:beforeLines="50" w:afterLines="50" w:line="360" w:lineRule="auto"/>
              <w:ind w:firstLineChars="200" w:firstLine="883"/>
              <w:jc w:val="center"/>
              <w:rPr>
                <w:rFonts w:ascii="宋体" w:hAnsi="宋体" w:cs="Arial"/>
                <w:b/>
                <w:sz w:val="44"/>
                <w:szCs w:val="52"/>
              </w:rPr>
            </w:pPr>
            <w:r w:rsidRPr="00E01656">
              <w:rPr>
                <w:rFonts w:ascii="宋体" w:hAnsi="宋体" w:cs="Arial" w:hint="eastAsia"/>
                <w:b/>
                <w:sz w:val="44"/>
                <w:szCs w:val="52"/>
              </w:rPr>
              <w:t>《3G移动销售平台-ERP iPhone终端扩展》</w:t>
            </w:r>
          </w:p>
          <w:p w:rsidR="00EF73C7" w:rsidRPr="00A43502" w:rsidRDefault="003D7961" w:rsidP="00421224">
            <w:pPr>
              <w:spacing w:beforeLines="50" w:afterLines="50" w:line="360" w:lineRule="auto"/>
              <w:ind w:firstLineChars="200" w:firstLine="1044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  <w:r w:rsidRPr="00A43502">
              <w:rPr>
                <w:rFonts w:ascii="宋体" w:hAnsi="宋体" w:cs="Arial"/>
                <w:b/>
                <w:sz w:val="52"/>
                <w:szCs w:val="52"/>
              </w:rPr>
              <w:t>项目</w:t>
            </w:r>
            <w:r w:rsidR="007B33F7">
              <w:rPr>
                <w:rFonts w:ascii="宋体" w:hAnsi="宋体" w:cs="Arial" w:hint="eastAsia"/>
                <w:b/>
                <w:sz w:val="52"/>
                <w:szCs w:val="52"/>
              </w:rPr>
              <w:t>概要设计</w:t>
            </w:r>
          </w:p>
          <w:p w:rsidR="004D6038" w:rsidRPr="00A43502" w:rsidRDefault="004D6038" w:rsidP="00421224">
            <w:pPr>
              <w:pStyle w:val="a7"/>
              <w:spacing w:beforeLines="50" w:afterLines="50" w:line="360" w:lineRule="auto"/>
              <w:ind w:firstLineChars="200" w:firstLine="1044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</w:p>
          <w:p w:rsidR="004D6038" w:rsidRPr="00A43502" w:rsidRDefault="00FB3C0B" w:rsidP="00421224">
            <w:pPr>
              <w:pStyle w:val="a7"/>
              <w:spacing w:beforeLines="50" w:afterLines="50" w:line="360" w:lineRule="auto"/>
              <w:ind w:firstLineChars="200" w:firstLine="1044"/>
              <w:jc w:val="center"/>
              <w:rPr>
                <w:rFonts w:ascii="宋体" w:hAnsi="宋体" w:cs="Arial"/>
                <w:b/>
                <w:color w:val="4F81BD"/>
                <w:sz w:val="52"/>
                <w:szCs w:val="52"/>
              </w:rPr>
            </w:pPr>
            <w:r w:rsidRPr="00A43502">
              <w:rPr>
                <w:rFonts w:ascii="宋体" w:hAnsi="宋体" w:cs="Arial"/>
                <w:b/>
                <w:sz w:val="52"/>
                <w:szCs w:val="52"/>
              </w:rPr>
              <w:t>V</w:t>
            </w:r>
            <w:r w:rsidRPr="00A43502">
              <w:rPr>
                <w:rFonts w:ascii="宋体" w:hAnsi="宋体" w:cs="Arial" w:hint="eastAsia"/>
                <w:b/>
                <w:sz w:val="52"/>
                <w:szCs w:val="52"/>
              </w:rPr>
              <w:t>1</w:t>
            </w:r>
            <w:r w:rsidR="004D6038" w:rsidRPr="00A43502">
              <w:rPr>
                <w:rFonts w:ascii="宋体" w:hAnsi="宋体" w:cs="Arial"/>
                <w:b/>
                <w:sz w:val="52"/>
                <w:szCs w:val="52"/>
              </w:rPr>
              <w:t>.</w:t>
            </w:r>
            <w:r w:rsidR="00F61BA0">
              <w:rPr>
                <w:rFonts w:ascii="宋体" w:hAnsi="宋体" w:cs="Arial" w:hint="eastAsia"/>
                <w:b/>
                <w:sz w:val="52"/>
                <w:szCs w:val="52"/>
              </w:rPr>
              <w:t>0</w:t>
            </w:r>
          </w:p>
        </w:tc>
      </w:tr>
      <w:tr w:rsidR="004D6038" w:rsidRPr="00A43502" w:rsidTr="00C86059">
        <w:trPr>
          <w:gridAfter w:val="1"/>
          <w:wAfter w:w="8119" w:type="dxa"/>
        </w:trPr>
        <w:tc>
          <w:tcPr>
            <w:tcW w:w="11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D6038" w:rsidRPr="00A43502" w:rsidRDefault="004D6038" w:rsidP="00421224">
            <w:pPr>
              <w:pStyle w:val="a7"/>
              <w:spacing w:beforeLines="50" w:afterLines="50" w:line="360" w:lineRule="auto"/>
              <w:ind w:firstLineChars="200" w:firstLine="440"/>
              <w:jc w:val="center"/>
              <w:rPr>
                <w:rFonts w:ascii="宋体" w:hAnsi="宋体" w:cs="Arial"/>
              </w:rPr>
            </w:pPr>
          </w:p>
        </w:tc>
      </w:tr>
    </w:tbl>
    <w:p w:rsidR="004D6038" w:rsidRPr="00A43502" w:rsidRDefault="004D6038" w:rsidP="00421224">
      <w:pPr>
        <w:spacing w:beforeLines="50" w:afterLines="50" w:line="360" w:lineRule="auto"/>
        <w:ind w:firstLineChars="200" w:firstLine="420"/>
        <w:rPr>
          <w:rFonts w:ascii="宋体" w:hAnsi="宋体" w:cs="Arial"/>
        </w:rPr>
      </w:pPr>
    </w:p>
    <w:p w:rsidR="004D6038" w:rsidRPr="00A43502" w:rsidRDefault="004D6038" w:rsidP="00421224">
      <w:pPr>
        <w:spacing w:beforeLines="50" w:afterLines="50" w:line="360" w:lineRule="auto"/>
        <w:ind w:firstLineChars="200" w:firstLine="420"/>
        <w:rPr>
          <w:rFonts w:ascii="宋体" w:hAnsi="宋体" w:cs="Arial"/>
        </w:rPr>
      </w:pPr>
    </w:p>
    <w:tbl>
      <w:tblPr>
        <w:tblpPr w:leftFromText="187" w:rightFromText="187" w:vertAnchor="page" w:horzAnchor="page" w:tblpX="2559" w:tblpY="13560"/>
        <w:tblW w:w="4000" w:type="pct"/>
        <w:tblLook w:val="04A0"/>
      </w:tblPr>
      <w:tblGrid>
        <w:gridCol w:w="7384"/>
      </w:tblGrid>
      <w:tr w:rsidR="004D6038" w:rsidRPr="00A43502" w:rsidTr="00C86059"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D6038" w:rsidRPr="00A43502" w:rsidRDefault="004D6038" w:rsidP="00421224">
            <w:pPr>
              <w:pStyle w:val="a7"/>
              <w:spacing w:beforeLines="50" w:afterLines="50" w:line="360" w:lineRule="auto"/>
              <w:ind w:firstLineChars="200" w:firstLine="720"/>
              <w:jc w:val="center"/>
              <w:rPr>
                <w:rFonts w:ascii="宋体" w:hAnsi="宋体" w:cs="Arial"/>
                <w:sz w:val="36"/>
                <w:szCs w:val="36"/>
              </w:rPr>
            </w:pPr>
          </w:p>
        </w:tc>
      </w:tr>
    </w:tbl>
    <w:p w:rsidR="004D6038" w:rsidRPr="00A43502" w:rsidRDefault="004D6038" w:rsidP="004D6038">
      <w:pPr>
        <w:rPr>
          <w:rFonts w:ascii="宋体" w:hAnsi="宋体" w:cs="Arial"/>
        </w:rPr>
      </w:pPr>
      <w:r w:rsidRPr="00A43502">
        <w:rPr>
          <w:rFonts w:ascii="宋体" w:hAnsi="宋体" w:cs="Arial"/>
        </w:rPr>
        <w:br w:type="page"/>
      </w:r>
    </w:p>
    <w:p w:rsidR="00A1362A" w:rsidRPr="00A43502" w:rsidRDefault="00A1362A" w:rsidP="00A1362A">
      <w:pPr>
        <w:jc w:val="center"/>
        <w:rPr>
          <w:rFonts w:ascii="宋体" w:hAnsi="宋体" w:cs="Arial"/>
          <w:b/>
          <w:color w:val="0070C0"/>
        </w:rPr>
      </w:pPr>
      <w:r w:rsidRPr="00A43502">
        <w:rPr>
          <w:rFonts w:ascii="宋体" w:hAnsi="宋体" w:cs="Arial"/>
          <w:b/>
          <w:color w:val="0070C0"/>
        </w:rPr>
        <w:lastRenderedPageBreak/>
        <w:t>版 本 历 史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134"/>
        <w:gridCol w:w="709"/>
        <w:gridCol w:w="1559"/>
        <w:gridCol w:w="4394"/>
      </w:tblGrid>
      <w:tr w:rsidR="00A1362A" w:rsidRPr="00A43502" w:rsidTr="00C86059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394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A1362A" w:rsidRPr="00A43502" w:rsidTr="00C86059">
        <w:tc>
          <w:tcPr>
            <w:tcW w:w="817" w:type="dxa"/>
            <w:tcBorders>
              <w:top w:val="double" w:sz="4" w:space="0" w:color="auto"/>
            </w:tcBorders>
          </w:tcPr>
          <w:p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1.0.0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Wj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A1362A" w:rsidRPr="00A43502" w:rsidRDefault="005D250B" w:rsidP="00D32C5D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20</w:t>
            </w:r>
            <w:r w:rsidR="00D32C5D">
              <w:rPr>
                <w:rFonts w:ascii="宋体" w:hAnsi="宋体" w:cs="Arial" w:hint="eastAsia"/>
                <w:color w:val="000000"/>
                <w:szCs w:val="21"/>
              </w:rPr>
              <w:t>12</w:t>
            </w:r>
            <w:r w:rsidRPr="00A43502">
              <w:rPr>
                <w:rFonts w:ascii="宋体" w:hAnsi="宋体" w:cs="Arial"/>
                <w:color w:val="000000"/>
                <w:szCs w:val="21"/>
              </w:rPr>
              <w:t>-0</w:t>
            </w:r>
            <w:r w:rsidR="00D32C5D">
              <w:rPr>
                <w:rFonts w:ascii="宋体" w:hAnsi="宋体" w:cs="Arial" w:hint="eastAsia"/>
                <w:color w:val="000000"/>
                <w:szCs w:val="21"/>
              </w:rPr>
              <w:t>3</w:t>
            </w:r>
            <w:r w:rsidR="00A1362A" w:rsidRPr="00A43502">
              <w:rPr>
                <w:rFonts w:ascii="宋体" w:hAnsi="宋体" w:cs="Arial"/>
                <w:color w:val="000000"/>
                <w:szCs w:val="21"/>
              </w:rPr>
              <w:t>-14</w:t>
            </w:r>
          </w:p>
        </w:tc>
        <w:tc>
          <w:tcPr>
            <w:tcW w:w="4394" w:type="dxa"/>
            <w:tcBorders>
              <w:top w:val="double" w:sz="4" w:space="0" w:color="auto"/>
            </w:tcBorders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创建</w:t>
            </w:r>
          </w:p>
        </w:tc>
      </w:tr>
      <w:tr w:rsidR="00A1362A" w:rsidRPr="00A43502" w:rsidTr="00C86059">
        <w:tc>
          <w:tcPr>
            <w:tcW w:w="817" w:type="dxa"/>
          </w:tcPr>
          <w:p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1.0.1</w:t>
            </w:r>
          </w:p>
        </w:tc>
        <w:tc>
          <w:tcPr>
            <w:tcW w:w="1134" w:type="dxa"/>
          </w:tcPr>
          <w:p w:rsidR="00A1362A" w:rsidRPr="00A43502" w:rsidRDefault="00D32C5D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william</w:t>
            </w:r>
          </w:p>
        </w:tc>
        <w:tc>
          <w:tcPr>
            <w:tcW w:w="709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A1362A" w:rsidRPr="00A43502" w:rsidRDefault="005D250B" w:rsidP="00D32C5D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201</w:t>
            </w:r>
            <w:r w:rsidR="00D32C5D">
              <w:rPr>
                <w:rFonts w:ascii="宋体" w:hAnsi="宋体" w:cs="Arial" w:hint="eastAsia"/>
                <w:color w:val="000000"/>
                <w:szCs w:val="21"/>
              </w:rPr>
              <w:t>2</w:t>
            </w:r>
            <w:r w:rsidRPr="00A43502">
              <w:rPr>
                <w:rFonts w:ascii="宋体" w:hAnsi="宋体" w:cs="Arial"/>
                <w:color w:val="000000"/>
                <w:szCs w:val="21"/>
              </w:rPr>
              <w:t>-0</w:t>
            </w:r>
            <w:r w:rsidRPr="00A43502">
              <w:rPr>
                <w:rFonts w:ascii="宋体" w:hAnsi="宋体" w:cs="Arial" w:hint="eastAsia"/>
                <w:color w:val="000000"/>
                <w:szCs w:val="21"/>
              </w:rPr>
              <w:t>5</w:t>
            </w:r>
            <w:r w:rsidR="00A1362A" w:rsidRPr="00A43502">
              <w:rPr>
                <w:rFonts w:ascii="宋体" w:hAnsi="宋体" w:cs="Arial"/>
                <w:color w:val="000000"/>
                <w:szCs w:val="21"/>
              </w:rPr>
              <w:t>-</w:t>
            </w:r>
            <w:r w:rsidR="00D32C5D">
              <w:rPr>
                <w:rFonts w:ascii="宋体" w:hAnsi="宋体" w:cs="Arial" w:hint="eastAsia"/>
                <w:color w:val="000000"/>
                <w:szCs w:val="21"/>
              </w:rPr>
              <w:t>10</w:t>
            </w:r>
          </w:p>
        </w:tc>
        <w:tc>
          <w:tcPr>
            <w:tcW w:w="4394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修订</w:t>
            </w:r>
          </w:p>
        </w:tc>
      </w:tr>
    </w:tbl>
    <w:p w:rsidR="00207908" w:rsidRPr="00A43502" w:rsidRDefault="00207908" w:rsidP="004D6038">
      <w:pPr>
        <w:rPr>
          <w:rFonts w:ascii="宋体" w:hAnsi="宋体" w:cs="Arial"/>
        </w:rPr>
      </w:pPr>
    </w:p>
    <w:p w:rsidR="00207908" w:rsidRPr="00A43502" w:rsidRDefault="00207908">
      <w:pPr>
        <w:widowControl/>
        <w:jc w:val="left"/>
        <w:rPr>
          <w:rFonts w:ascii="宋体" w:hAnsi="宋体" w:cs="Arial"/>
        </w:rPr>
      </w:pPr>
      <w:r w:rsidRPr="00A43502">
        <w:rPr>
          <w:rFonts w:ascii="宋体" w:hAnsi="宋体" w:cs="Arial"/>
        </w:rPr>
        <w:br w:type="page"/>
      </w:r>
    </w:p>
    <w:p w:rsidR="004D6038" w:rsidRPr="00A43502" w:rsidRDefault="004D6038" w:rsidP="00421224">
      <w:pPr>
        <w:spacing w:beforeLines="50" w:afterLines="50" w:line="360" w:lineRule="auto"/>
        <w:ind w:firstLineChars="200" w:firstLine="1044"/>
        <w:jc w:val="center"/>
        <w:rPr>
          <w:rFonts w:ascii="宋体" w:hAnsi="宋体" w:cs="Arial"/>
          <w:b/>
          <w:sz w:val="52"/>
          <w:szCs w:val="52"/>
        </w:rPr>
      </w:pPr>
      <w:r w:rsidRPr="00A43502">
        <w:rPr>
          <w:rFonts w:ascii="宋体" w:hAnsi="宋体" w:cs="Arial"/>
          <w:b/>
          <w:sz w:val="52"/>
          <w:szCs w:val="52"/>
        </w:rPr>
        <w:lastRenderedPageBreak/>
        <w:t>目   录</w:t>
      </w:r>
    </w:p>
    <w:p w:rsidR="006330EA" w:rsidRDefault="009D7069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r w:rsidRPr="009D7069">
        <w:rPr>
          <w:rFonts w:ascii="宋体" w:hAnsi="宋体" w:cs="Arial"/>
        </w:rPr>
        <w:fldChar w:fldCharType="begin"/>
      </w:r>
      <w:r w:rsidR="004D6038" w:rsidRPr="00A43502">
        <w:rPr>
          <w:rFonts w:ascii="宋体" w:hAnsi="宋体" w:cs="Arial"/>
        </w:rPr>
        <w:instrText xml:space="preserve"> TOC \o "1-6" \h \z \u </w:instrText>
      </w:r>
      <w:r w:rsidRPr="009D7069">
        <w:rPr>
          <w:rFonts w:ascii="宋体" w:hAnsi="宋体" w:cs="Arial"/>
        </w:rPr>
        <w:fldChar w:fldCharType="separate"/>
      </w:r>
      <w:hyperlink w:anchor="_Toc326322992" w:history="1">
        <w:r w:rsidR="006330EA" w:rsidRPr="00E63BDE">
          <w:rPr>
            <w:rStyle w:val="a5"/>
            <w:rFonts w:ascii="宋体" w:hAnsi="宋体" w:cs="Arial" w:hint="eastAsia"/>
            <w:noProof/>
          </w:rPr>
          <w:t>第一部分</w:t>
        </w:r>
        <w:r w:rsidR="006330EA" w:rsidRPr="00E63BDE">
          <w:rPr>
            <w:rStyle w:val="a5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5"/>
            <w:rFonts w:ascii="宋体" w:hAnsi="宋体" w:cs="Arial" w:hint="eastAsia"/>
            <w:noProof/>
          </w:rPr>
          <w:t>引言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3" w:history="1">
        <w:r w:rsidR="006330EA" w:rsidRPr="00E63BDE">
          <w:rPr>
            <w:rStyle w:val="a5"/>
            <w:rFonts w:hint="eastAsia"/>
            <w:noProof/>
          </w:rPr>
          <w:t>一、编写目的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4" w:history="1">
        <w:r w:rsidR="006330EA" w:rsidRPr="00E63BDE">
          <w:rPr>
            <w:rStyle w:val="a5"/>
            <w:rFonts w:hint="eastAsia"/>
            <w:noProof/>
          </w:rPr>
          <w:t>二、读者对象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5" w:history="1">
        <w:r w:rsidR="006330EA" w:rsidRPr="00E63BDE">
          <w:rPr>
            <w:rStyle w:val="a5"/>
            <w:rFonts w:hint="eastAsia"/>
            <w:noProof/>
          </w:rPr>
          <w:t>三、术语与缩写解释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6" w:history="1">
        <w:r w:rsidR="006330EA" w:rsidRPr="00E63BDE">
          <w:rPr>
            <w:rStyle w:val="a5"/>
            <w:noProof/>
          </w:rPr>
          <w:t>1</w:t>
        </w:r>
        <w:r w:rsidR="006330EA" w:rsidRPr="00E63BDE">
          <w:rPr>
            <w:rStyle w:val="a5"/>
            <w:rFonts w:hAnsi="宋体" w:hint="eastAsia"/>
            <w:noProof/>
          </w:rPr>
          <w:t>、</w:t>
        </w:r>
        <w:r w:rsidR="006330EA" w:rsidRPr="00E63BDE">
          <w:rPr>
            <w:rStyle w:val="a5"/>
            <w:noProof/>
          </w:rPr>
          <w:t>MAP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7" w:history="1">
        <w:r w:rsidR="006330EA" w:rsidRPr="00E63BDE">
          <w:rPr>
            <w:rStyle w:val="a5"/>
            <w:noProof/>
          </w:rPr>
          <w:t>2</w:t>
        </w:r>
        <w:r w:rsidR="006330EA" w:rsidRPr="00E63BDE">
          <w:rPr>
            <w:rStyle w:val="a5"/>
            <w:rFonts w:hAnsi="宋体" w:hint="eastAsia"/>
            <w:noProof/>
          </w:rPr>
          <w:t>、</w:t>
        </w:r>
        <w:r w:rsidR="006330EA" w:rsidRPr="00E63BDE">
          <w:rPr>
            <w:rStyle w:val="a5"/>
            <w:noProof/>
          </w:rPr>
          <w:t>IMEI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8" w:history="1">
        <w:r w:rsidR="006330EA" w:rsidRPr="00E63BDE">
          <w:rPr>
            <w:rStyle w:val="a5"/>
            <w:noProof/>
          </w:rPr>
          <w:t>3</w:t>
        </w:r>
        <w:r w:rsidR="006330EA" w:rsidRPr="00E63BDE">
          <w:rPr>
            <w:rStyle w:val="a5"/>
            <w:rFonts w:hAnsi="宋体" w:hint="eastAsia"/>
            <w:noProof/>
          </w:rPr>
          <w:t>、</w:t>
        </w:r>
        <w:r w:rsidR="006330EA" w:rsidRPr="00E63BDE">
          <w:rPr>
            <w:rStyle w:val="a5"/>
            <w:noProof/>
          </w:rPr>
          <w:t>IMSI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2999" w:history="1">
        <w:r w:rsidR="006330EA" w:rsidRPr="00E63BDE">
          <w:rPr>
            <w:rStyle w:val="a5"/>
            <w:noProof/>
          </w:rPr>
          <w:t>4</w:t>
        </w:r>
        <w:r w:rsidR="006330EA" w:rsidRPr="00E63BDE">
          <w:rPr>
            <w:rStyle w:val="a5"/>
            <w:rFonts w:hAnsi="宋体" w:hint="eastAsia"/>
            <w:noProof/>
          </w:rPr>
          <w:t>、</w:t>
        </w:r>
        <w:r w:rsidR="006330EA" w:rsidRPr="00E63BDE">
          <w:rPr>
            <w:rStyle w:val="a5"/>
            <w:noProof/>
          </w:rPr>
          <w:t>WIFI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0" w:history="1">
        <w:r w:rsidR="006330EA" w:rsidRPr="00E63BDE">
          <w:rPr>
            <w:rStyle w:val="a5"/>
            <w:noProof/>
          </w:rPr>
          <w:t>5</w:t>
        </w:r>
        <w:r w:rsidR="006330EA" w:rsidRPr="00E63BDE">
          <w:rPr>
            <w:rStyle w:val="a5"/>
            <w:rFonts w:hAnsi="宋体" w:hint="eastAsia"/>
            <w:noProof/>
          </w:rPr>
          <w:t>、</w:t>
        </w:r>
        <w:r w:rsidR="006330EA" w:rsidRPr="00E63BDE">
          <w:rPr>
            <w:rStyle w:val="a5"/>
            <w:noProof/>
          </w:rPr>
          <w:t>3G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1" w:history="1">
        <w:r w:rsidR="006330EA" w:rsidRPr="00E63BDE">
          <w:rPr>
            <w:rStyle w:val="a5"/>
            <w:noProof/>
          </w:rPr>
          <w:t>6</w:t>
        </w:r>
        <w:r w:rsidR="006330EA" w:rsidRPr="00E63BDE">
          <w:rPr>
            <w:rStyle w:val="a5"/>
            <w:rFonts w:hAnsi="宋体" w:hint="eastAsia"/>
            <w:noProof/>
          </w:rPr>
          <w:t>、</w:t>
        </w:r>
        <w:r w:rsidR="006330EA" w:rsidRPr="00E63BDE">
          <w:rPr>
            <w:rStyle w:val="a5"/>
            <w:noProof/>
          </w:rPr>
          <w:t>XML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2" w:history="1">
        <w:r w:rsidR="006330EA" w:rsidRPr="00E63BDE">
          <w:rPr>
            <w:rStyle w:val="a5"/>
            <w:noProof/>
          </w:rPr>
          <w:t>7</w:t>
        </w:r>
        <w:r w:rsidR="006330EA" w:rsidRPr="00E63BDE">
          <w:rPr>
            <w:rStyle w:val="a5"/>
            <w:rFonts w:hAnsi="宋体" w:hint="eastAsia"/>
            <w:noProof/>
          </w:rPr>
          <w:t>、</w:t>
        </w:r>
        <w:r w:rsidR="006330EA" w:rsidRPr="00E63BDE">
          <w:rPr>
            <w:rStyle w:val="a5"/>
            <w:noProof/>
          </w:rPr>
          <w:t>SIM</w:t>
        </w:r>
        <w:r w:rsidR="006330EA" w:rsidRPr="00E63BDE">
          <w:rPr>
            <w:rStyle w:val="a5"/>
            <w:rFonts w:hAnsi="宋体" w:hint="eastAsia"/>
            <w:noProof/>
          </w:rPr>
          <w:t>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3" w:history="1">
        <w:r w:rsidR="006330EA" w:rsidRPr="00E63BDE">
          <w:rPr>
            <w:rStyle w:val="a5"/>
            <w:noProof/>
          </w:rPr>
          <w:t>8</w:t>
        </w:r>
        <w:r w:rsidR="006330EA" w:rsidRPr="00E63BDE">
          <w:rPr>
            <w:rStyle w:val="a5"/>
            <w:rFonts w:hAnsi="宋体" w:hint="eastAsia"/>
            <w:noProof/>
          </w:rPr>
          <w:t>、</w:t>
        </w:r>
        <w:r w:rsidR="006330EA" w:rsidRPr="00E63BDE">
          <w:rPr>
            <w:rStyle w:val="a5"/>
            <w:noProof/>
          </w:rPr>
          <w:t>Web Service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4" w:history="1">
        <w:r w:rsidR="006330EA" w:rsidRPr="00E63BDE">
          <w:rPr>
            <w:rStyle w:val="a5"/>
            <w:rFonts w:hint="eastAsia"/>
            <w:noProof/>
          </w:rPr>
          <w:t>四、参考资料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5" w:history="1">
        <w:r w:rsidR="006330EA" w:rsidRPr="00E63BDE">
          <w:rPr>
            <w:rStyle w:val="a5"/>
            <w:rFonts w:ascii="宋体" w:hAnsi="宋体" w:cs="Arial" w:hint="eastAsia"/>
            <w:noProof/>
          </w:rPr>
          <w:t>第二部分</w:t>
        </w:r>
        <w:r w:rsidR="006330EA" w:rsidRPr="00E63BDE">
          <w:rPr>
            <w:rStyle w:val="a5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5"/>
            <w:rFonts w:ascii="宋体" w:hAnsi="宋体" w:cs="Arial" w:hint="eastAsia"/>
            <w:noProof/>
          </w:rPr>
          <w:t>项目概述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6" w:history="1">
        <w:r w:rsidR="006330EA" w:rsidRPr="00E63BDE">
          <w:rPr>
            <w:rStyle w:val="a5"/>
            <w:rFonts w:hint="eastAsia"/>
            <w:noProof/>
          </w:rPr>
          <w:t>一、项目描述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7" w:history="1">
        <w:r w:rsidR="006330EA" w:rsidRPr="00E63BDE">
          <w:rPr>
            <w:rStyle w:val="a5"/>
            <w:rFonts w:hint="eastAsia"/>
            <w:noProof/>
          </w:rPr>
          <w:t>二、项目功能描述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8" w:history="1">
        <w:r w:rsidR="006330EA" w:rsidRPr="00E63BDE">
          <w:rPr>
            <w:rStyle w:val="a5"/>
            <w:rFonts w:hAnsi="Arial"/>
            <w:noProof/>
          </w:rPr>
          <w:t>1</w:t>
        </w:r>
        <w:r w:rsidR="006330EA" w:rsidRPr="00E63BDE">
          <w:rPr>
            <w:rStyle w:val="a5"/>
            <w:rFonts w:hint="eastAsia"/>
            <w:noProof/>
          </w:rPr>
          <w:t>、待办任务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09" w:history="1">
        <w:r w:rsidR="006330EA" w:rsidRPr="00E63BDE">
          <w:rPr>
            <w:rStyle w:val="a5"/>
            <w:rFonts w:hAnsi="Arial"/>
            <w:noProof/>
          </w:rPr>
          <w:t>2</w:t>
        </w:r>
        <w:r w:rsidR="006330EA" w:rsidRPr="00E63BDE">
          <w:rPr>
            <w:rStyle w:val="a5"/>
            <w:rFonts w:hint="eastAsia"/>
            <w:noProof/>
          </w:rPr>
          <w:t>、打折签批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0" w:history="1">
        <w:r w:rsidR="006330EA" w:rsidRPr="00E63BDE">
          <w:rPr>
            <w:rStyle w:val="a5"/>
            <w:rFonts w:hAnsi="Arial"/>
            <w:noProof/>
          </w:rPr>
          <w:t>3</w:t>
        </w:r>
        <w:r w:rsidR="006330EA" w:rsidRPr="00E63BDE">
          <w:rPr>
            <w:rStyle w:val="a5"/>
            <w:rFonts w:hint="eastAsia"/>
            <w:noProof/>
          </w:rPr>
          <w:t>、入库审核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1" w:history="1">
        <w:r w:rsidR="006330EA" w:rsidRPr="00E63BDE">
          <w:rPr>
            <w:rStyle w:val="a5"/>
            <w:rFonts w:hAnsi="Arial"/>
            <w:noProof/>
          </w:rPr>
          <w:t>4</w:t>
        </w:r>
        <w:r w:rsidR="006330EA" w:rsidRPr="00E63BDE">
          <w:rPr>
            <w:rStyle w:val="a5"/>
            <w:rFonts w:hint="eastAsia"/>
            <w:noProof/>
          </w:rPr>
          <w:t>、发货审核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2" w:history="1">
        <w:r w:rsidR="006330EA" w:rsidRPr="00E63BDE">
          <w:rPr>
            <w:rStyle w:val="a5"/>
            <w:rFonts w:hAnsi="Arial"/>
            <w:noProof/>
          </w:rPr>
          <w:t>5</w:t>
        </w:r>
        <w:r w:rsidR="006330EA" w:rsidRPr="00E63BDE">
          <w:rPr>
            <w:rStyle w:val="a5"/>
            <w:rFonts w:hint="eastAsia"/>
            <w:noProof/>
          </w:rPr>
          <w:t>、零售分析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3" w:history="1">
        <w:r w:rsidR="006330EA" w:rsidRPr="00E63BDE">
          <w:rPr>
            <w:rStyle w:val="a5"/>
            <w:rFonts w:hAnsi="Arial"/>
            <w:noProof/>
          </w:rPr>
          <w:t>6</w:t>
        </w:r>
        <w:r w:rsidR="006330EA" w:rsidRPr="00E63BDE">
          <w:rPr>
            <w:rStyle w:val="a5"/>
            <w:rFonts w:hint="eastAsia"/>
            <w:noProof/>
          </w:rPr>
          <w:t>、零售旬月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4" w:history="1">
        <w:r w:rsidR="006330EA" w:rsidRPr="00E63BDE">
          <w:rPr>
            <w:rStyle w:val="a5"/>
            <w:rFonts w:hAnsi="Arial"/>
            <w:noProof/>
          </w:rPr>
          <w:t>7</w:t>
        </w:r>
        <w:r w:rsidR="006330EA" w:rsidRPr="00E63BDE">
          <w:rPr>
            <w:rStyle w:val="a5"/>
            <w:rFonts w:hint="eastAsia"/>
            <w:noProof/>
          </w:rPr>
          <w:t>、零售汇总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5" w:history="1">
        <w:r w:rsidR="006330EA" w:rsidRPr="00E63BDE">
          <w:rPr>
            <w:rStyle w:val="a5"/>
            <w:rFonts w:hAnsi="Arial"/>
            <w:noProof/>
          </w:rPr>
          <w:t>8</w:t>
        </w:r>
        <w:r w:rsidR="006330EA" w:rsidRPr="00E63BDE">
          <w:rPr>
            <w:rStyle w:val="a5"/>
            <w:rFonts w:hint="eastAsia"/>
            <w:noProof/>
          </w:rPr>
          <w:t>、零售比较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6" w:history="1">
        <w:r w:rsidR="006330EA" w:rsidRPr="00E63BDE">
          <w:rPr>
            <w:rStyle w:val="a5"/>
            <w:rFonts w:hAnsi="Arial"/>
            <w:noProof/>
          </w:rPr>
          <w:t>9</w:t>
        </w:r>
        <w:r w:rsidR="006330EA" w:rsidRPr="00E63BDE">
          <w:rPr>
            <w:rStyle w:val="a5"/>
            <w:rFonts w:hint="eastAsia"/>
            <w:noProof/>
          </w:rPr>
          <w:t>、进货对账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7" w:history="1">
        <w:r w:rsidR="006330EA" w:rsidRPr="00E63BDE">
          <w:rPr>
            <w:rStyle w:val="a5"/>
            <w:rFonts w:hAnsi="Arial"/>
            <w:noProof/>
          </w:rPr>
          <w:t>10</w:t>
        </w:r>
        <w:r w:rsidR="006330EA" w:rsidRPr="00E63BDE">
          <w:rPr>
            <w:rStyle w:val="a5"/>
            <w:rFonts w:hint="eastAsia"/>
            <w:noProof/>
          </w:rPr>
          <w:t>、批发对账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8" w:history="1">
        <w:r w:rsidR="006330EA" w:rsidRPr="00E63BDE">
          <w:rPr>
            <w:rStyle w:val="a5"/>
            <w:rFonts w:hAnsi="Arial"/>
            <w:noProof/>
          </w:rPr>
          <w:t>11</w:t>
        </w:r>
        <w:r w:rsidR="006330EA" w:rsidRPr="00E63BDE">
          <w:rPr>
            <w:rStyle w:val="a5"/>
            <w:rFonts w:hint="eastAsia"/>
            <w:noProof/>
          </w:rPr>
          <w:t>、员工销售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19" w:history="1">
        <w:r w:rsidR="006330EA" w:rsidRPr="00E63BDE">
          <w:rPr>
            <w:rStyle w:val="a5"/>
            <w:rFonts w:hAnsi="Arial"/>
            <w:noProof/>
          </w:rPr>
          <w:t>12</w:t>
        </w:r>
        <w:r w:rsidR="006330EA" w:rsidRPr="00E63BDE">
          <w:rPr>
            <w:rStyle w:val="a5"/>
            <w:rFonts w:hint="eastAsia"/>
            <w:noProof/>
          </w:rPr>
          <w:t>、同期比较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0" w:history="1">
        <w:r w:rsidR="006330EA" w:rsidRPr="00E63BDE">
          <w:rPr>
            <w:rStyle w:val="a5"/>
            <w:rFonts w:hAnsi="Arial"/>
            <w:noProof/>
          </w:rPr>
          <w:t>13</w:t>
        </w:r>
        <w:r w:rsidR="006330EA" w:rsidRPr="00E63BDE">
          <w:rPr>
            <w:rStyle w:val="a5"/>
            <w:rFonts w:hint="eastAsia"/>
            <w:noProof/>
          </w:rPr>
          <w:t>、环比分析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1" w:history="1">
        <w:r w:rsidR="006330EA" w:rsidRPr="00E63BDE">
          <w:rPr>
            <w:rStyle w:val="a5"/>
            <w:rFonts w:ascii="宋体" w:hAnsi="宋体" w:cs="Arial" w:hint="eastAsia"/>
            <w:noProof/>
          </w:rPr>
          <w:t>第三部分</w:t>
        </w:r>
        <w:r w:rsidR="006330EA" w:rsidRPr="00E63BDE">
          <w:rPr>
            <w:rStyle w:val="a5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5"/>
            <w:rFonts w:ascii="宋体" w:hAnsi="宋体" w:cs="Arial" w:hint="eastAsia"/>
            <w:noProof/>
          </w:rPr>
          <w:t>设计约束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2" w:history="1">
        <w:r w:rsidR="006330EA" w:rsidRPr="00E63BDE">
          <w:rPr>
            <w:rStyle w:val="a5"/>
            <w:rFonts w:hint="eastAsia"/>
            <w:noProof/>
          </w:rPr>
          <w:t>一、需求约束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3" w:history="1">
        <w:r w:rsidR="006330EA" w:rsidRPr="00E63BDE">
          <w:rPr>
            <w:rStyle w:val="a5"/>
            <w:rFonts w:hAnsi="Arial"/>
            <w:noProof/>
          </w:rPr>
          <w:t>1</w:t>
        </w:r>
        <w:r w:rsidR="006330EA" w:rsidRPr="00E63BDE">
          <w:rPr>
            <w:rStyle w:val="a5"/>
            <w:rFonts w:hint="eastAsia"/>
            <w:noProof/>
          </w:rPr>
          <w:t>、本系统应当遵循的技术标准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4" w:history="1">
        <w:r w:rsidR="006330EA" w:rsidRPr="00E63BDE">
          <w:rPr>
            <w:rStyle w:val="a5"/>
            <w:rFonts w:hAnsi="Arial"/>
            <w:noProof/>
          </w:rPr>
          <w:t>2</w:t>
        </w:r>
        <w:r w:rsidR="006330EA" w:rsidRPr="00E63BDE">
          <w:rPr>
            <w:rStyle w:val="a5"/>
            <w:rFonts w:hint="eastAsia"/>
            <w:noProof/>
          </w:rPr>
          <w:t>、软、硬件环境标准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5" w:history="1">
        <w:r w:rsidR="006330EA" w:rsidRPr="00E63BDE">
          <w:rPr>
            <w:rStyle w:val="a5"/>
            <w:rFonts w:hAnsi="Arial"/>
            <w:noProof/>
          </w:rPr>
          <w:t>3</w:t>
        </w:r>
        <w:r w:rsidR="006330EA" w:rsidRPr="00E63BDE">
          <w:rPr>
            <w:rStyle w:val="a5"/>
            <w:rFonts w:hint="eastAsia"/>
            <w:noProof/>
          </w:rPr>
          <w:t>、接口</w:t>
        </w:r>
        <w:r w:rsidR="006330EA" w:rsidRPr="00E63BDE">
          <w:rPr>
            <w:rStyle w:val="a5"/>
            <w:rFonts w:hAnsi="Arial"/>
            <w:noProof/>
          </w:rPr>
          <w:t>/</w:t>
        </w:r>
        <w:r w:rsidR="006330EA" w:rsidRPr="00E63BDE">
          <w:rPr>
            <w:rStyle w:val="a5"/>
            <w:rFonts w:hint="eastAsia"/>
            <w:noProof/>
          </w:rPr>
          <w:t>协议标准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6" w:history="1">
        <w:r w:rsidR="006330EA" w:rsidRPr="00E63BDE">
          <w:rPr>
            <w:rStyle w:val="a5"/>
            <w:rFonts w:hAnsi="Arial"/>
            <w:noProof/>
          </w:rPr>
          <w:t>4</w:t>
        </w:r>
        <w:r w:rsidR="006330EA" w:rsidRPr="00E63BDE">
          <w:rPr>
            <w:rStyle w:val="a5"/>
            <w:rFonts w:hint="eastAsia"/>
            <w:noProof/>
          </w:rPr>
          <w:t>、用户界面标准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7" w:history="1">
        <w:r w:rsidR="006330EA" w:rsidRPr="00E63BDE">
          <w:rPr>
            <w:rStyle w:val="a5"/>
            <w:rFonts w:hAnsi="Arial"/>
            <w:noProof/>
          </w:rPr>
          <w:t>5</w:t>
        </w:r>
        <w:r w:rsidR="006330EA" w:rsidRPr="00E63BDE">
          <w:rPr>
            <w:rStyle w:val="a5"/>
            <w:rFonts w:hint="eastAsia"/>
            <w:noProof/>
          </w:rPr>
          <w:t>、软件质量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8" w:history="1">
        <w:r w:rsidR="006330EA" w:rsidRPr="00E63BDE">
          <w:rPr>
            <w:rStyle w:val="a5"/>
            <w:rFonts w:hint="eastAsia"/>
            <w:noProof/>
          </w:rPr>
          <w:t>二、隐含约束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29" w:history="1">
        <w:r w:rsidR="006330EA" w:rsidRPr="00E63BDE">
          <w:rPr>
            <w:rStyle w:val="a5"/>
            <w:rFonts w:ascii="宋体" w:hAnsi="宋体" w:cs="Arial" w:hint="eastAsia"/>
            <w:noProof/>
          </w:rPr>
          <w:t>第四部分</w:t>
        </w:r>
        <w:r w:rsidR="006330EA" w:rsidRPr="00E63BDE">
          <w:rPr>
            <w:rStyle w:val="a5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5"/>
            <w:rFonts w:ascii="宋体" w:hAnsi="宋体" w:cs="Arial" w:hint="eastAsia"/>
            <w:noProof/>
          </w:rPr>
          <w:t>汉高移动平台方案设计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0" w:history="1">
        <w:r w:rsidR="006330EA" w:rsidRPr="00E63BDE">
          <w:rPr>
            <w:rStyle w:val="a5"/>
            <w:rFonts w:hint="eastAsia"/>
            <w:noProof/>
          </w:rPr>
          <w:t>一、安全设计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1" w:history="1">
        <w:r w:rsidR="006330EA" w:rsidRPr="00E63BDE">
          <w:rPr>
            <w:rStyle w:val="a5"/>
            <w:rFonts w:hint="eastAsia"/>
            <w:noProof/>
          </w:rPr>
          <w:t>二、</w:t>
        </w:r>
        <w:r w:rsidR="006330EA" w:rsidRPr="00E63BDE">
          <w:rPr>
            <w:rStyle w:val="a5"/>
            <w:noProof/>
          </w:rPr>
          <w:t>MAP</w:t>
        </w:r>
        <w:r w:rsidR="006330EA" w:rsidRPr="00E63BDE">
          <w:rPr>
            <w:rStyle w:val="a5"/>
            <w:rFonts w:hint="eastAsia"/>
            <w:noProof/>
          </w:rPr>
          <w:t>平台相关业务流程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2" w:history="1">
        <w:r w:rsidR="006330EA" w:rsidRPr="00E63BDE">
          <w:rPr>
            <w:rStyle w:val="a5"/>
            <w:rFonts w:hAnsi="Arial"/>
            <w:noProof/>
          </w:rPr>
          <w:t>1</w:t>
        </w:r>
        <w:r w:rsidR="006330EA" w:rsidRPr="00E63BDE">
          <w:rPr>
            <w:rStyle w:val="a5"/>
            <w:rFonts w:hint="eastAsia"/>
            <w:noProof/>
          </w:rPr>
          <w:t>、设备认证流程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3" w:history="1">
        <w:r w:rsidR="006330EA" w:rsidRPr="00E63BDE">
          <w:rPr>
            <w:rStyle w:val="a5"/>
            <w:rFonts w:hAnsi="Arial"/>
            <w:noProof/>
          </w:rPr>
          <w:t>2</w:t>
        </w:r>
        <w:r w:rsidR="006330EA" w:rsidRPr="00E63BDE">
          <w:rPr>
            <w:rStyle w:val="a5"/>
            <w:rFonts w:hint="eastAsia"/>
            <w:noProof/>
          </w:rPr>
          <w:t>、应用管理流程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4" w:history="1">
        <w:r w:rsidR="006330EA" w:rsidRPr="00E63BDE">
          <w:rPr>
            <w:rStyle w:val="a5"/>
            <w:rFonts w:hAnsi="Arial"/>
            <w:noProof/>
          </w:rPr>
          <w:t>3</w:t>
        </w:r>
        <w:r w:rsidR="006330EA" w:rsidRPr="00E63BDE">
          <w:rPr>
            <w:rStyle w:val="a5"/>
            <w:rFonts w:hint="eastAsia"/>
            <w:noProof/>
          </w:rPr>
          <w:t>、应用设备访问、黑白名单配置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5" w:history="1">
        <w:r w:rsidR="006330EA" w:rsidRPr="00E63BDE">
          <w:rPr>
            <w:rStyle w:val="a5"/>
            <w:rFonts w:hAnsi="Arial"/>
            <w:noProof/>
          </w:rPr>
          <w:t>4</w:t>
        </w:r>
        <w:r w:rsidR="006330EA" w:rsidRPr="00E63BDE">
          <w:rPr>
            <w:rStyle w:val="a5"/>
            <w:rFonts w:hint="eastAsia"/>
            <w:noProof/>
          </w:rPr>
          <w:t>、系统配置模块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6" w:history="1">
        <w:r w:rsidR="006330EA" w:rsidRPr="00E63BDE">
          <w:rPr>
            <w:rStyle w:val="a5"/>
            <w:noProof/>
          </w:rPr>
          <w:t>5</w:t>
        </w:r>
        <w:r w:rsidR="006330EA" w:rsidRPr="00E63BDE">
          <w:rPr>
            <w:rStyle w:val="a5"/>
            <w:rFonts w:hAnsi="宋体" w:hint="eastAsia"/>
            <w:noProof/>
          </w:rPr>
          <w:t>、</w:t>
        </w:r>
        <w:r w:rsidR="006330EA" w:rsidRPr="00E63BDE">
          <w:rPr>
            <w:rStyle w:val="a5"/>
            <w:noProof/>
          </w:rPr>
          <w:t>Webservice</w:t>
        </w:r>
        <w:r w:rsidR="006330EA" w:rsidRPr="00E63BDE">
          <w:rPr>
            <w:rStyle w:val="a5"/>
            <w:rFonts w:hAnsi="宋体" w:hint="eastAsia"/>
            <w:noProof/>
          </w:rPr>
          <w:t>测试模块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7" w:history="1">
        <w:r w:rsidR="006330EA" w:rsidRPr="00E63BDE">
          <w:rPr>
            <w:rStyle w:val="a5"/>
            <w:rFonts w:hint="eastAsia"/>
            <w:noProof/>
          </w:rPr>
          <w:t>三、业务功能概要结构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8" w:history="1">
        <w:r w:rsidR="006330EA" w:rsidRPr="00E63BDE">
          <w:rPr>
            <w:rStyle w:val="a5"/>
            <w:rFonts w:hAnsi="Arial"/>
            <w:noProof/>
          </w:rPr>
          <w:t>1</w:t>
        </w:r>
        <w:r w:rsidR="006330EA" w:rsidRPr="00E63BDE">
          <w:rPr>
            <w:rStyle w:val="a5"/>
            <w:rFonts w:hint="eastAsia"/>
            <w:noProof/>
          </w:rPr>
          <w:t>、设备认证模块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39" w:history="1">
        <w:r w:rsidR="006330EA" w:rsidRPr="00E63BDE">
          <w:rPr>
            <w:rStyle w:val="a5"/>
            <w:noProof/>
          </w:rPr>
          <w:t>1.1</w:t>
        </w:r>
        <w:r w:rsidR="006330EA" w:rsidRPr="00E63BDE">
          <w:rPr>
            <w:rStyle w:val="a5"/>
            <w:rFonts w:hint="eastAsia"/>
            <w:noProof/>
          </w:rPr>
          <w:t>、通知注册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0" w:history="1">
        <w:r w:rsidR="006330EA" w:rsidRPr="00E63BDE">
          <w:rPr>
            <w:rStyle w:val="a5"/>
            <w:noProof/>
          </w:rPr>
          <w:t>1.2</w:t>
        </w:r>
        <w:r w:rsidR="006330EA" w:rsidRPr="00E63BDE">
          <w:rPr>
            <w:rStyle w:val="a5"/>
            <w:rFonts w:hint="eastAsia"/>
            <w:noProof/>
          </w:rPr>
          <w:t>、部门获取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1" w:history="1">
        <w:r w:rsidR="006330EA" w:rsidRPr="00E63BDE">
          <w:rPr>
            <w:rStyle w:val="a5"/>
            <w:noProof/>
          </w:rPr>
          <w:t>1.3</w:t>
        </w:r>
        <w:r w:rsidR="006330EA" w:rsidRPr="00E63BDE">
          <w:rPr>
            <w:rStyle w:val="a5"/>
            <w:rFonts w:hint="eastAsia"/>
            <w:noProof/>
          </w:rPr>
          <w:t>、参数设置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2" w:history="1">
        <w:r w:rsidR="006330EA" w:rsidRPr="00E63BDE">
          <w:rPr>
            <w:rStyle w:val="a5"/>
            <w:noProof/>
          </w:rPr>
          <w:t>1.4</w:t>
        </w:r>
        <w:r w:rsidR="006330EA" w:rsidRPr="00E63BDE">
          <w:rPr>
            <w:rStyle w:val="a5"/>
            <w:rFonts w:hint="eastAsia"/>
            <w:noProof/>
          </w:rPr>
          <w:t>、登录验证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3" w:history="1">
        <w:r w:rsidR="006330EA" w:rsidRPr="00E63BDE">
          <w:rPr>
            <w:rStyle w:val="a5"/>
            <w:rFonts w:hAnsi="Arial"/>
            <w:noProof/>
          </w:rPr>
          <w:t>2</w:t>
        </w:r>
        <w:r w:rsidR="006330EA" w:rsidRPr="00E63BDE">
          <w:rPr>
            <w:rStyle w:val="a5"/>
            <w:rFonts w:hint="eastAsia"/>
            <w:noProof/>
          </w:rPr>
          <w:t>、审批处理模块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4" w:history="1">
        <w:r w:rsidR="006330EA" w:rsidRPr="00E63BDE">
          <w:rPr>
            <w:rStyle w:val="a5"/>
            <w:noProof/>
          </w:rPr>
          <w:t>2.1</w:t>
        </w:r>
        <w:r w:rsidR="006330EA" w:rsidRPr="00E63BDE">
          <w:rPr>
            <w:rStyle w:val="a5"/>
            <w:rFonts w:hint="eastAsia"/>
            <w:noProof/>
          </w:rPr>
          <w:t>、待办任务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5" w:history="1">
        <w:r w:rsidR="006330EA" w:rsidRPr="00E63BDE">
          <w:rPr>
            <w:rStyle w:val="a5"/>
            <w:noProof/>
          </w:rPr>
          <w:t>2.2</w:t>
        </w:r>
        <w:r w:rsidR="006330EA" w:rsidRPr="00E63BDE">
          <w:rPr>
            <w:rStyle w:val="a5"/>
            <w:rFonts w:hint="eastAsia"/>
            <w:noProof/>
          </w:rPr>
          <w:t>、打折签批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6" w:history="1">
        <w:r w:rsidR="006330EA" w:rsidRPr="00E63BDE">
          <w:rPr>
            <w:rStyle w:val="a5"/>
            <w:noProof/>
          </w:rPr>
          <w:t>2.3</w:t>
        </w:r>
        <w:r w:rsidR="006330EA" w:rsidRPr="00E63BDE">
          <w:rPr>
            <w:rStyle w:val="a5"/>
            <w:rFonts w:hint="eastAsia"/>
            <w:noProof/>
          </w:rPr>
          <w:t>、发货审批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7" w:history="1">
        <w:r w:rsidR="006330EA" w:rsidRPr="00E63BDE">
          <w:rPr>
            <w:rStyle w:val="a5"/>
            <w:noProof/>
          </w:rPr>
          <w:t>2.4</w:t>
        </w:r>
        <w:r w:rsidR="006330EA" w:rsidRPr="00E63BDE">
          <w:rPr>
            <w:rStyle w:val="a5"/>
            <w:rFonts w:hint="eastAsia"/>
            <w:noProof/>
          </w:rPr>
          <w:t>、入库审批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8" w:history="1">
        <w:r w:rsidR="006330EA" w:rsidRPr="00E63BDE">
          <w:rPr>
            <w:rStyle w:val="a5"/>
            <w:rFonts w:hAnsi="Arial"/>
            <w:noProof/>
          </w:rPr>
          <w:t>3</w:t>
        </w:r>
        <w:r w:rsidR="006330EA" w:rsidRPr="00E63BDE">
          <w:rPr>
            <w:rStyle w:val="a5"/>
            <w:rFonts w:hint="eastAsia"/>
            <w:noProof/>
          </w:rPr>
          <w:t>、信息查询模块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49" w:history="1">
        <w:r w:rsidR="006330EA" w:rsidRPr="00E63BDE">
          <w:rPr>
            <w:rStyle w:val="a5"/>
            <w:noProof/>
          </w:rPr>
          <w:t>3.1</w:t>
        </w:r>
        <w:r w:rsidR="006330EA" w:rsidRPr="00E63BDE">
          <w:rPr>
            <w:rStyle w:val="a5"/>
            <w:rFonts w:hint="eastAsia"/>
            <w:noProof/>
          </w:rPr>
          <w:t>、零售分析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0" w:history="1">
        <w:r w:rsidR="006330EA" w:rsidRPr="00E63BDE">
          <w:rPr>
            <w:rStyle w:val="a5"/>
            <w:noProof/>
          </w:rPr>
          <w:t>3.2</w:t>
        </w:r>
        <w:r w:rsidR="006330EA" w:rsidRPr="00E63BDE">
          <w:rPr>
            <w:rStyle w:val="a5"/>
            <w:rFonts w:hint="eastAsia"/>
            <w:noProof/>
          </w:rPr>
          <w:t>、零售汇总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1" w:history="1">
        <w:r w:rsidR="006330EA" w:rsidRPr="00E63BDE">
          <w:rPr>
            <w:rStyle w:val="a5"/>
            <w:noProof/>
          </w:rPr>
          <w:t>3.3</w:t>
        </w:r>
        <w:r w:rsidR="006330EA" w:rsidRPr="00E63BDE">
          <w:rPr>
            <w:rStyle w:val="a5"/>
            <w:rFonts w:hint="eastAsia"/>
            <w:noProof/>
          </w:rPr>
          <w:t>、零售旬月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2" w:history="1">
        <w:r w:rsidR="006330EA" w:rsidRPr="00E63BDE">
          <w:rPr>
            <w:rStyle w:val="a5"/>
            <w:noProof/>
          </w:rPr>
          <w:t>3.4</w:t>
        </w:r>
        <w:r w:rsidR="006330EA" w:rsidRPr="00E63BDE">
          <w:rPr>
            <w:rStyle w:val="a5"/>
            <w:rFonts w:hint="eastAsia"/>
            <w:noProof/>
          </w:rPr>
          <w:t>、零售比较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3" w:history="1">
        <w:r w:rsidR="006330EA" w:rsidRPr="00E63BDE">
          <w:rPr>
            <w:rStyle w:val="a5"/>
            <w:noProof/>
          </w:rPr>
          <w:t>3.5</w:t>
        </w:r>
        <w:r w:rsidR="006330EA" w:rsidRPr="00E63BDE">
          <w:rPr>
            <w:rStyle w:val="a5"/>
            <w:rFonts w:hint="eastAsia"/>
            <w:noProof/>
          </w:rPr>
          <w:t>、进货对账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4" w:history="1">
        <w:r w:rsidR="006330EA" w:rsidRPr="00E63BDE">
          <w:rPr>
            <w:rStyle w:val="a5"/>
            <w:noProof/>
          </w:rPr>
          <w:t>3.6</w:t>
        </w:r>
        <w:r w:rsidR="006330EA" w:rsidRPr="00E63BDE">
          <w:rPr>
            <w:rStyle w:val="a5"/>
            <w:rFonts w:hint="eastAsia"/>
            <w:noProof/>
          </w:rPr>
          <w:t>、批发对账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5" w:history="1">
        <w:r w:rsidR="006330EA" w:rsidRPr="00E63BDE">
          <w:rPr>
            <w:rStyle w:val="a5"/>
            <w:noProof/>
          </w:rPr>
          <w:t>3.7</w:t>
        </w:r>
        <w:r w:rsidR="006330EA" w:rsidRPr="00E63BDE">
          <w:rPr>
            <w:rStyle w:val="a5"/>
            <w:rFonts w:hint="eastAsia"/>
            <w:noProof/>
          </w:rPr>
          <w:t>、员工销售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6" w:history="1">
        <w:r w:rsidR="006330EA" w:rsidRPr="00E63BDE">
          <w:rPr>
            <w:rStyle w:val="a5"/>
            <w:noProof/>
          </w:rPr>
          <w:t>3.8</w:t>
        </w:r>
        <w:r w:rsidR="006330EA" w:rsidRPr="00E63BDE">
          <w:rPr>
            <w:rStyle w:val="a5"/>
            <w:rFonts w:hint="eastAsia"/>
            <w:noProof/>
          </w:rPr>
          <w:t>、同期比较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7" w:history="1">
        <w:r w:rsidR="006330EA" w:rsidRPr="00E63BDE">
          <w:rPr>
            <w:rStyle w:val="a5"/>
            <w:noProof/>
          </w:rPr>
          <w:t>3.9</w:t>
        </w:r>
        <w:r w:rsidR="006330EA" w:rsidRPr="00E63BDE">
          <w:rPr>
            <w:rStyle w:val="a5"/>
            <w:rFonts w:hint="eastAsia"/>
            <w:noProof/>
          </w:rPr>
          <w:t>、环比分析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8" w:history="1">
        <w:r w:rsidR="006330EA" w:rsidRPr="00E63BDE">
          <w:rPr>
            <w:rStyle w:val="a5"/>
            <w:rFonts w:hint="eastAsia"/>
            <w:noProof/>
          </w:rPr>
          <w:t>四、模块定义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59" w:history="1">
        <w:r w:rsidR="006330EA" w:rsidRPr="00E63BDE">
          <w:rPr>
            <w:rStyle w:val="a5"/>
            <w:rFonts w:ascii="宋体" w:hAnsi="宋体" w:cs="Arial" w:hint="eastAsia"/>
            <w:noProof/>
          </w:rPr>
          <w:t>第五部分</w:t>
        </w:r>
        <w:r w:rsidR="006330EA" w:rsidRPr="00E63BDE">
          <w:rPr>
            <w:rStyle w:val="a5"/>
            <w:rFonts w:ascii="宋体" w:hAnsi="宋体" w:cs="Arial"/>
            <w:noProof/>
          </w:rPr>
          <w:t xml:space="preserve"> E-R</w:t>
        </w:r>
        <w:r w:rsidR="006330EA" w:rsidRPr="00E63BDE">
          <w:rPr>
            <w:rStyle w:val="a5"/>
            <w:rFonts w:ascii="宋体" w:hAnsi="宋体" w:cs="Arial" w:hint="eastAsia"/>
            <w:noProof/>
          </w:rPr>
          <w:t>实体设计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0" w:history="1">
        <w:r w:rsidR="006330EA" w:rsidRPr="00E63BDE">
          <w:rPr>
            <w:rStyle w:val="a5"/>
            <w:rFonts w:hint="eastAsia"/>
            <w:noProof/>
          </w:rPr>
          <w:t>一、</w:t>
        </w:r>
        <w:r w:rsidR="006330EA" w:rsidRPr="00E63BDE">
          <w:rPr>
            <w:rStyle w:val="a5"/>
            <w:noProof/>
          </w:rPr>
          <w:t>E-R</w:t>
        </w:r>
        <w:r w:rsidR="006330EA" w:rsidRPr="00E63BDE">
          <w:rPr>
            <w:rStyle w:val="a5"/>
            <w:rFonts w:hint="eastAsia"/>
            <w:noProof/>
          </w:rPr>
          <w:t>实体结构图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1" w:history="1">
        <w:r w:rsidR="006330EA" w:rsidRPr="00E63BDE">
          <w:rPr>
            <w:rStyle w:val="a5"/>
            <w:rFonts w:hint="eastAsia"/>
            <w:noProof/>
          </w:rPr>
          <w:t>二、实体描述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2" w:history="1">
        <w:r w:rsidR="006330EA" w:rsidRPr="00E63BDE">
          <w:rPr>
            <w:rStyle w:val="a5"/>
            <w:noProof/>
          </w:rPr>
          <w:t>1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Supplier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3" w:history="1">
        <w:r w:rsidR="006330EA" w:rsidRPr="00E63BDE">
          <w:rPr>
            <w:rStyle w:val="a5"/>
            <w:noProof/>
          </w:rPr>
          <w:t>2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SaleList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4" w:history="1">
        <w:r w:rsidR="006330EA" w:rsidRPr="00E63BDE">
          <w:rPr>
            <w:rStyle w:val="a5"/>
            <w:noProof/>
          </w:rPr>
          <w:t>3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EnteringList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5" w:history="1">
        <w:r w:rsidR="006330EA" w:rsidRPr="00E63BDE">
          <w:rPr>
            <w:rStyle w:val="a5"/>
            <w:noProof/>
          </w:rPr>
          <w:t>4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classType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6" w:history="1">
        <w:r w:rsidR="006330EA" w:rsidRPr="00E63BDE">
          <w:rPr>
            <w:rStyle w:val="a5"/>
            <w:noProof/>
          </w:rPr>
          <w:t>5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DeliveryList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7" w:history="1">
        <w:r w:rsidR="006330EA" w:rsidRPr="00E63BDE">
          <w:rPr>
            <w:rStyle w:val="a5"/>
            <w:noProof/>
          </w:rPr>
          <w:t>6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SaleProductsList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8" w:history="1">
        <w:r w:rsidR="006330EA" w:rsidRPr="00E63BDE">
          <w:rPr>
            <w:rStyle w:val="a5"/>
            <w:noProof/>
          </w:rPr>
          <w:t>7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Department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69" w:history="1">
        <w:r w:rsidR="006330EA" w:rsidRPr="00E63BDE">
          <w:rPr>
            <w:rStyle w:val="a5"/>
            <w:noProof/>
          </w:rPr>
          <w:t>8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MicrType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0" w:history="1">
        <w:r w:rsidR="006330EA" w:rsidRPr="00E63BDE">
          <w:rPr>
            <w:rStyle w:val="a5"/>
            <w:noProof/>
          </w:rPr>
          <w:t>9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DeliverySummaryList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1" w:history="1">
        <w:r w:rsidR="006330EA" w:rsidRPr="00E63BDE">
          <w:rPr>
            <w:rStyle w:val="a5"/>
            <w:noProof/>
          </w:rPr>
          <w:t>10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MissionMessageList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2" w:history="1">
        <w:r w:rsidR="006330EA" w:rsidRPr="00E63BDE">
          <w:rPr>
            <w:rStyle w:val="a5"/>
            <w:noProof/>
          </w:rPr>
          <w:t>11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SaleAnalysis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3" w:history="1">
        <w:r w:rsidR="006330EA" w:rsidRPr="00E63BDE">
          <w:rPr>
            <w:rStyle w:val="a5"/>
            <w:noProof/>
          </w:rPr>
          <w:t>12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BrandType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4" w:history="1">
        <w:r w:rsidR="006330EA" w:rsidRPr="00E63BDE">
          <w:rPr>
            <w:rStyle w:val="a5"/>
            <w:noProof/>
          </w:rPr>
          <w:t>13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EnteringDetailList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5" w:history="1">
        <w:r w:rsidR="006330EA" w:rsidRPr="00E63BDE">
          <w:rPr>
            <w:rStyle w:val="a5"/>
            <w:noProof/>
          </w:rPr>
          <w:t>14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MissionMessage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6" w:history="1">
        <w:r w:rsidR="006330EA" w:rsidRPr="00E63BDE">
          <w:rPr>
            <w:rStyle w:val="a5"/>
            <w:noProof/>
          </w:rPr>
          <w:t>15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SaleAnalysisResult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7" w:history="1">
        <w:r w:rsidR="006330EA" w:rsidRPr="00E63BDE">
          <w:rPr>
            <w:rStyle w:val="a5"/>
            <w:noProof/>
          </w:rPr>
          <w:t>16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BreedType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8" w:history="1">
        <w:r w:rsidR="006330EA" w:rsidRPr="00E63BDE">
          <w:rPr>
            <w:rStyle w:val="a5"/>
            <w:noProof/>
          </w:rPr>
          <w:t>17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EnteringSummaryList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79" w:history="1">
        <w:r w:rsidR="006330EA" w:rsidRPr="00E63BDE">
          <w:rPr>
            <w:rStyle w:val="a5"/>
            <w:noProof/>
          </w:rPr>
          <w:t>18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DeliveryList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0" w:history="1">
        <w:r w:rsidR="006330EA" w:rsidRPr="00E63BDE">
          <w:rPr>
            <w:rStyle w:val="a5"/>
            <w:noProof/>
          </w:rPr>
          <w:t>19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CompanyType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1" w:history="1">
        <w:r w:rsidR="006330EA" w:rsidRPr="00E63BDE">
          <w:rPr>
            <w:rStyle w:val="a5"/>
            <w:noProof/>
          </w:rPr>
          <w:t>20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Employees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2" w:history="1">
        <w:r w:rsidR="006330EA" w:rsidRPr="00E63BDE">
          <w:rPr>
            <w:rStyle w:val="a5"/>
            <w:noProof/>
          </w:rPr>
          <w:t>21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ClientInfo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3" w:history="1">
        <w:r w:rsidR="006330EA" w:rsidRPr="00E63BDE">
          <w:rPr>
            <w:rStyle w:val="a5"/>
            <w:noProof/>
          </w:rPr>
          <w:t>22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SaleSingle</w:t>
        </w:r>
        <w:r w:rsidR="006330EA" w:rsidRPr="00E63BDE">
          <w:rPr>
            <w:rStyle w:val="a5"/>
            <w:rFonts w:hint="eastAsia"/>
            <w:noProof/>
          </w:rPr>
          <w:t>实体描述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4" w:history="1">
        <w:r w:rsidR="006330EA" w:rsidRPr="00E63BDE">
          <w:rPr>
            <w:rStyle w:val="a5"/>
            <w:rFonts w:ascii="宋体" w:hAnsi="宋体" w:cs="Arial" w:hint="eastAsia"/>
            <w:noProof/>
          </w:rPr>
          <w:t>第六部分</w:t>
        </w:r>
        <w:r w:rsidR="006330EA" w:rsidRPr="00E63BDE">
          <w:rPr>
            <w:rStyle w:val="a5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5"/>
            <w:rFonts w:ascii="宋体" w:hAnsi="宋体" w:cs="Arial" w:hint="eastAsia"/>
            <w:noProof/>
          </w:rPr>
          <w:t>总体设计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5" w:history="1">
        <w:r w:rsidR="006330EA" w:rsidRPr="00E63BDE">
          <w:rPr>
            <w:rStyle w:val="a5"/>
            <w:rFonts w:hint="eastAsia"/>
            <w:noProof/>
          </w:rPr>
          <w:t>一、</w:t>
        </w:r>
        <w:r w:rsidR="006330EA" w:rsidRPr="00E63BDE">
          <w:rPr>
            <w:rStyle w:val="a5"/>
            <w:noProof/>
          </w:rPr>
          <w:t>MAP</w:t>
        </w:r>
        <w:r w:rsidR="006330EA" w:rsidRPr="00E63BDE">
          <w:rPr>
            <w:rStyle w:val="a5"/>
            <w:rFonts w:hint="eastAsia"/>
            <w:noProof/>
          </w:rPr>
          <w:t>平台</w:t>
        </w:r>
        <w:r w:rsidR="006330EA" w:rsidRPr="00E63BDE">
          <w:rPr>
            <w:rStyle w:val="a5"/>
            <w:rFonts w:hAnsi="宋体" w:hint="eastAsia"/>
            <w:noProof/>
          </w:rPr>
          <w:t>逻辑架构设计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6" w:history="1">
        <w:r w:rsidR="006330EA" w:rsidRPr="00E63BDE">
          <w:rPr>
            <w:rStyle w:val="a5"/>
            <w:noProof/>
          </w:rPr>
          <w:t>1</w:t>
        </w:r>
        <w:r w:rsidR="006330EA" w:rsidRPr="00E63BDE">
          <w:rPr>
            <w:rStyle w:val="a5"/>
            <w:rFonts w:hint="eastAsia"/>
            <w:noProof/>
          </w:rPr>
          <w:t>、成熟的</w:t>
        </w:r>
        <w:r w:rsidR="006330EA" w:rsidRPr="00E63BDE">
          <w:rPr>
            <w:rStyle w:val="a5"/>
            <w:noProof/>
          </w:rPr>
          <w:t>J2EE</w:t>
        </w:r>
        <w:r w:rsidR="006330EA" w:rsidRPr="00E63BDE">
          <w:rPr>
            <w:rStyle w:val="a5"/>
            <w:rFonts w:hAnsi="宋体" w:hint="eastAsia"/>
            <w:noProof/>
          </w:rPr>
          <w:t>四层架构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7" w:history="1">
        <w:r w:rsidR="006330EA" w:rsidRPr="00E63BDE">
          <w:rPr>
            <w:rStyle w:val="a5"/>
            <w:noProof/>
          </w:rPr>
          <w:t>2</w:t>
        </w:r>
        <w:r w:rsidR="006330EA" w:rsidRPr="00E63BDE">
          <w:rPr>
            <w:rStyle w:val="a5"/>
            <w:rFonts w:hint="eastAsia"/>
            <w:noProof/>
          </w:rPr>
          <w:t>、专业的</w:t>
        </w:r>
        <w:r w:rsidR="006330EA" w:rsidRPr="00E63BDE">
          <w:rPr>
            <w:rStyle w:val="a5"/>
            <w:rFonts w:hAnsi="Arial"/>
            <w:noProof/>
          </w:rPr>
          <w:t>B&amp;C/S</w:t>
        </w:r>
        <w:r w:rsidR="006330EA" w:rsidRPr="00E63BDE">
          <w:rPr>
            <w:rStyle w:val="a5"/>
            <w:rFonts w:hint="eastAsia"/>
            <w:noProof/>
          </w:rPr>
          <w:t>结构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8" w:history="1">
        <w:r w:rsidR="006330EA" w:rsidRPr="00E63BDE">
          <w:rPr>
            <w:rStyle w:val="a5"/>
            <w:noProof/>
          </w:rPr>
          <w:t>3</w:t>
        </w:r>
        <w:r w:rsidR="006330EA" w:rsidRPr="00E63BDE">
          <w:rPr>
            <w:rStyle w:val="a5"/>
            <w:rFonts w:hint="eastAsia"/>
            <w:noProof/>
          </w:rPr>
          <w:t>、定制化的逻辑架构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89" w:history="1">
        <w:r w:rsidR="006330EA" w:rsidRPr="00E63BDE">
          <w:rPr>
            <w:rStyle w:val="a5"/>
            <w:noProof/>
          </w:rPr>
          <w:t>4</w:t>
        </w:r>
        <w:r w:rsidR="006330EA" w:rsidRPr="00E63BDE">
          <w:rPr>
            <w:rStyle w:val="a5"/>
            <w:rFonts w:hint="eastAsia"/>
            <w:noProof/>
          </w:rPr>
          <w:t>、移动终端应用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0" w:history="1">
        <w:r w:rsidR="006330EA" w:rsidRPr="00E63BDE">
          <w:rPr>
            <w:rStyle w:val="a5"/>
            <w:rFonts w:hint="eastAsia"/>
            <w:noProof/>
          </w:rPr>
          <w:t>二</w:t>
        </w:r>
        <w:r w:rsidR="006330EA" w:rsidRPr="00E63BDE">
          <w:rPr>
            <w:rStyle w:val="a5"/>
            <w:noProof/>
          </w:rPr>
          <w:t>.</w:t>
        </w:r>
        <w:r w:rsidR="006330EA" w:rsidRPr="00E63BDE">
          <w:rPr>
            <w:rStyle w:val="a5"/>
            <w:rFonts w:hint="eastAsia"/>
            <w:noProof/>
          </w:rPr>
          <w:t>物理架构设计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1" w:history="1">
        <w:r w:rsidR="006330EA" w:rsidRPr="00E63BDE">
          <w:rPr>
            <w:rStyle w:val="a5"/>
            <w:rFonts w:hint="eastAsia"/>
            <w:noProof/>
          </w:rPr>
          <w:t>三</w:t>
        </w:r>
        <w:r w:rsidR="006330EA" w:rsidRPr="00E63BDE">
          <w:rPr>
            <w:rStyle w:val="a5"/>
            <w:noProof/>
          </w:rPr>
          <w:t>.</w:t>
        </w:r>
        <w:r w:rsidR="006330EA" w:rsidRPr="00E63BDE">
          <w:rPr>
            <w:rStyle w:val="a5"/>
            <w:rFonts w:hint="eastAsia"/>
            <w:noProof/>
          </w:rPr>
          <w:t>技术架构设计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2" w:history="1">
        <w:r w:rsidR="006330EA" w:rsidRPr="00E63BDE">
          <w:rPr>
            <w:rStyle w:val="a5"/>
            <w:noProof/>
          </w:rPr>
          <w:t>1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MVC</w:t>
        </w:r>
        <w:r w:rsidR="006330EA" w:rsidRPr="00E63BDE">
          <w:rPr>
            <w:rStyle w:val="a5"/>
            <w:rFonts w:hint="eastAsia"/>
            <w:noProof/>
          </w:rPr>
          <w:t>模型设计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3" w:history="1">
        <w:r w:rsidR="006330EA" w:rsidRPr="00E63BDE">
          <w:rPr>
            <w:rStyle w:val="a5"/>
            <w:noProof/>
          </w:rPr>
          <w:t>2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IOS</w:t>
        </w:r>
        <w:r w:rsidR="006330EA" w:rsidRPr="00E63BDE">
          <w:rPr>
            <w:rStyle w:val="a5"/>
            <w:rFonts w:hAnsi="宋体" w:hint="eastAsia"/>
            <w:noProof/>
          </w:rPr>
          <w:t>的</w:t>
        </w:r>
        <w:r w:rsidR="006330EA" w:rsidRPr="00E63BDE">
          <w:rPr>
            <w:rStyle w:val="a5"/>
            <w:noProof/>
          </w:rPr>
          <w:t>Model</w:t>
        </w:r>
        <w:r w:rsidR="006330EA" w:rsidRPr="00E63BDE">
          <w:rPr>
            <w:rStyle w:val="a5"/>
            <w:rFonts w:hAnsi="宋体" w:hint="eastAsia"/>
            <w:noProof/>
          </w:rPr>
          <w:t>，</w:t>
        </w:r>
        <w:r w:rsidR="006330EA" w:rsidRPr="00E63BDE">
          <w:rPr>
            <w:rStyle w:val="a5"/>
            <w:noProof/>
          </w:rPr>
          <w:t>Controller</w:t>
        </w:r>
        <w:r w:rsidR="006330EA" w:rsidRPr="00E63BDE">
          <w:rPr>
            <w:rStyle w:val="a5"/>
            <w:rFonts w:hAnsi="宋体" w:hint="eastAsia"/>
            <w:noProof/>
          </w:rPr>
          <w:t>，</w:t>
        </w:r>
        <w:r w:rsidR="006330EA" w:rsidRPr="00E63BDE">
          <w:rPr>
            <w:rStyle w:val="a5"/>
            <w:noProof/>
          </w:rPr>
          <w:t>View</w:t>
        </w:r>
        <w:r w:rsidR="006330EA" w:rsidRPr="00E63BDE">
          <w:rPr>
            <w:rStyle w:val="a5"/>
            <w:rFonts w:hAnsi="宋体" w:hint="eastAsia"/>
            <w:noProof/>
          </w:rPr>
          <w:t>相互通讯的规则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4" w:history="1">
        <w:r w:rsidR="006330EA" w:rsidRPr="00E63BDE">
          <w:rPr>
            <w:rStyle w:val="a5"/>
            <w:noProof/>
          </w:rPr>
          <w:t>3</w:t>
        </w:r>
        <w:r w:rsidR="006330EA" w:rsidRPr="00E63BDE">
          <w:rPr>
            <w:rStyle w:val="a5"/>
            <w:rFonts w:hint="eastAsia"/>
            <w:noProof/>
          </w:rPr>
          <w:t>、</w:t>
        </w:r>
        <w:r w:rsidR="006330EA" w:rsidRPr="00E63BDE">
          <w:rPr>
            <w:rStyle w:val="a5"/>
            <w:noProof/>
          </w:rPr>
          <w:t>Web Service</w:t>
        </w:r>
        <w:r w:rsidR="006330EA" w:rsidRPr="00E63BDE">
          <w:rPr>
            <w:rStyle w:val="a5"/>
            <w:rFonts w:hint="eastAsia"/>
            <w:noProof/>
          </w:rPr>
          <w:t>技术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5" w:history="1">
        <w:r w:rsidR="006330EA" w:rsidRPr="00E63BDE">
          <w:rPr>
            <w:rStyle w:val="a5"/>
            <w:rFonts w:ascii="宋体" w:hAnsi="宋体" w:cs="Arial" w:hint="eastAsia"/>
            <w:noProof/>
          </w:rPr>
          <w:t>第七部分</w:t>
        </w:r>
        <w:r w:rsidR="006330EA" w:rsidRPr="00E63BDE">
          <w:rPr>
            <w:rStyle w:val="a5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5"/>
            <w:rFonts w:ascii="宋体" w:hAnsi="宋体" w:cs="Arial" w:hint="eastAsia"/>
            <w:noProof/>
          </w:rPr>
          <w:t>用户界面设计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6" w:history="1">
        <w:r w:rsidR="006330EA" w:rsidRPr="00E63BDE">
          <w:rPr>
            <w:rStyle w:val="a5"/>
            <w:rFonts w:ascii="Arial" w:hAnsi="Arial" w:cs="Arial" w:hint="eastAsia"/>
            <w:noProof/>
          </w:rPr>
          <w:t>一、</w:t>
        </w:r>
        <w:r w:rsidR="006330EA" w:rsidRPr="00E63BDE">
          <w:rPr>
            <w:rStyle w:val="a5"/>
            <w:rFonts w:ascii="Arial" w:hAnsi="宋体" w:cs="Arial" w:hint="eastAsia"/>
            <w:noProof/>
          </w:rPr>
          <w:t>桌面布局设计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7" w:history="1">
        <w:r w:rsidR="006330EA" w:rsidRPr="00E63BDE">
          <w:rPr>
            <w:rStyle w:val="a5"/>
            <w:rFonts w:cs="Arial"/>
            <w:noProof/>
          </w:rPr>
          <w:t>1</w:t>
        </w:r>
        <w:r w:rsidR="006330EA" w:rsidRPr="00E63BDE">
          <w:rPr>
            <w:rStyle w:val="a5"/>
            <w:rFonts w:cs="Arial" w:hint="eastAsia"/>
            <w:noProof/>
          </w:rPr>
          <w:t>、</w:t>
        </w:r>
        <w:r w:rsidR="006330EA" w:rsidRPr="00E63BDE">
          <w:rPr>
            <w:rStyle w:val="a5"/>
            <w:rFonts w:hAnsi="宋体" w:cs="Arial" w:hint="eastAsia"/>
            <w:noProof/>
          </w:rPr>
          <w:t>登录界面风格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8" w:history="1">
        <w:r w:rsidR="006330EA" w:rsidRPr="00E63BDE">
          <w:rPr>
            <w:rStyle w:val="a5"/>
            <w:rFonts w:cs="Arial"/>
            <w:noProof/>
          </w:rPr>
          <w:t>2</w:t>
        </w:r>
        <w:r w:rsidR="006330EA" w:rsidRPr="00E63BDE">
          <w:rPr>
            <w:rStyle w:val="a5"/>
            <w:rFonts w:cs="Arial" w:hint="eastAsia"/>
            <w:noProof/>
          </w:rPr>
          <w:t>、</w:t>
        </w:r>
        <w:r w:rsidR="006330EA" w:rsidRPr="00E63BDE">
          <w:rPr>
            <w:rStyle w:val="a5"/>
            <w:rFonts w:hAnsi="宋体" w:cs="Arial" w:hint="eastAsia"/>
            <w:noProof/>
          </w:rPr>
          <w:t>主桌面风格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099" w:history="1">
        <w:r w:rsidR="006330EA" w:rsidRPr="00E63BDE">
          <w:rPr>
            <w:rStyle w:val="a5"/>
            <w:rFonts w:hAnsi="Arial" w:hint="eastAsia"/>
            <w:noProof/>
          </w:rPr>
          <w:t>二、</w:t>
        </w:r>
        <w:r w:rsidR="006330EA" w:rsidRPr="00E63BDE">
          <w:rPr>
            <w:rStyle w:val="a5"/>
            <w:rFonts w:hint="eastAsia"/>
            <w:noProof/>
          </w:rPr>
          <w:t>业务界面风格展示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0" w:history="1">
        <w:r w:rsidR="006330EA" w:rsidRPr="00E63BDE">
          <w:rPr>
            <w:rStyle w:val="a5"/>
            <w:rFonts w:cs="Arial"/>
            <w:noProof/>
          </w:rPr>
          <w:t>1</w:t>
        </w:r>
        <w:r w:rsidR="006330EA" w:rsidRPr="00E63BDE">
          <w:rPr>
            <w:rStyle w:val="a5"/>
            <w:rFonts w:cs="Arial" w:hint="eastAsia"/>
            <w:noProof/>
          </w:rPr>
          <w:t>、</w:t>
        </w:r>
        <w:r w:rsidR="006330EA" w:rsidRPr="00E63BDE">
          <w:rPr>
            <w:rStyle w:val="a5"/>
            <w:rFonts w:hAnsi="宋体" w:cs="Arial" w:hint="eastAsia"/>
            <w:noProof/>
          </w:rPr>
          <w:t>风格展示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1" w:history="1">
        <w:r w:rsidR="006330EA" w:rsidRPr="00E63BDE">
          <w:rPr>
            <w:rStyle w:val="a5"/>
            <w:rFonts w:ascii="宋体" w:hAnsi="宋体" w:cs="Arial" w:hint="eastAsia"/>
            <w:noProof/>
          </w:rPr>
          <w:t>第八部分</w:t>
        </w:r>
        <w:r w:rsidR="006330EA" w:rsidRPr="00E63BDE">
          <w:rPr>
            <w:rStyle w:val="a5"/>
            <w:rFonts w:ascii="宋体" w:hAnsi="宋体" w:cs="Arial"/>
            <w:noProof/>
          </w:rPr>
          <w:t xml:space="preserve"> </w:t>
        </w:r>
        <w:r w:rsidR="006330EA" w:rsidRPr="00E63BDE">
          <w:rPr>
            <w:rStyle w:val="a5"/>
            <w:rFonts w:ascii="宋体" w:hAnsi="宋体" w:cs="Arial" w:hint="eastAsia"/>
            <w:noProof/>
          </w:rPr>
          <w:t>运行环境和部署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2" w:history="1">
        <w:r w:rsidR="006330EA" w:rsidRPr="00E63BDE">
          <w:rPr>
            <w:rStyle w:val="a5"/>
            <w:rFonts w:ascii="Arial" w:hAnsi="Arial" w:cs="Arial" w:hint="eastAsia"/>
            <w:noProof/>
          </w:rPr>
          <w:t>一、</w:t>
        </w:r>
        <w:r w:rsidR="006330EA" w:rsidRPr="00E63BDE">
          <w:rPr>
            <w:rStyle w:val="a5"/>
            <w:rFonts w:ascii="Arial" w:hAnsi="宋体" w:cs="Arial" w:hint="eastAsia"/>
            <w:noProof/>
          </w:rPr>
          <w:t>运行环境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3" w:history="1">
        <w:r w:rsidR="006330EA" w:rsidRPr="00E63BDE">
          <w:rPr>
            <w:rStyle w:val="a5"/>
            <w:rFonts w:cs="Arial"/>
            <w:noProof/>
          </w:rPr>
          <w:t>1</w:t>
        </w:r>
        <w:r w:rsidR="006330EA" w:rsidRPr="00E63BDE">
          <w:rPr>
            <w:rStyle w:val="a5"/>
            <w:rFonts w:cs="Arial" w:hint="eastAsia"/>
            <w:noProof/>
          </w:rPr>
          <w:t>、</w:t>
        </w:r>
        <w:r w:rsidR="006330EA" w:rsidRPr="00E63BDE">
          <w:rPr>
            <w:rStyle w:val="a5"/>
            <w:rFonts w:hAnsi="宋体" w:cs="Arial" w:hint="eastAsia"/>
            <w:noProof/>
          </w:rPr>
          <w:t>智能终端环境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4" w:history="1">
        <w:r w:rsidR="006330EA" w:rsidRPr="00E63BDE">
          <w:rPr>
            <w:rStyle w:val="a5"/>
            <w:rFonts w:cs="Arial"/>
            <w:noProof/>
          </w:rPr>
          <w:t>2</w:t>
        </w:r>
        <w:r w:rsidR="006330EA" w:rsidRPr="00E63BDE">
          <w:rPr>
            <w:rStyle w:val="a5"/>
            <w:rFonts w:cs="Arial" w:hint="eastAsia"/>
            <w:noProof/>
          </w:rPr>
          <w:t>、</w:t>
        </w:r>
        <w:r w:rsidR="006330EA" w:rsidRPr="00E63BDE">
          <w:rPr>
            <w:rStyle w:val="a5"/>
            <w:rFonts w:hAnsi="宋体" w:cs="Arial" w:hint="eastAsia"/>
            <w:noProof/>
          </w:rPr>
          <w:t>客户机器环境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5" w:history="1">
        <w:r w:rsidR="006330EA" w:rsidRPr="00E63BDE">
          <w:rPr>
            <w:rStyle w:val="a5"/>
            <w:rFonts w:cs="Arial"/>
            <w:noProof/>
          </w:rPr>
          <w:t>3</w:t>
        </w:r>
        <w:r w:rsidR="006330EA" w:rsidRPr="00E63BDE">
          <w:rPr>
            <w:rStyle w:val="a5"/>
            <w:rFonts w:cs="Arial" w:hint="eastAsia"/>
            <w:noProof/>
          </w:rPr>
          <w:t>、</w:t>
        </w:r>
        <w:r w:rsidR="006330EA" w:rsidRPr="00E63BDE">
          <w:rPr>
            <w:rStyle w:val="a5"/>
            <w:rFonts w:hAnsi="宋体" w:cs="Arial" w:hint="eastAsia"/>
            <w:noProof/>
          </w:rPr>
          <w:t>开发环境要求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330EA" w:rsidRDefault="009D7069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6323106" w:history="1">
        <w:r w:rsidR="006330EA" w:rsidRPr="00E63BDE">
          <w:rPr>
            <w:rStyle w:val="a5"/>
            <w:rFonts w:ascii="Arial" w:hAnsi="Arial" w:cs="Arial" w:hint="eastAsia"/>
            <w:noProof/>
          </w:rPr>
          <w:t>二、</w:t>
        </w:r>
        <w:r w:rsidR="006330EA" w:rsidRPr="00E63BDE">
          <w:rPr>
            <w:rStyle w:val="a5"/>
            <w:rFonts w:ascii="Arial" w:hAnsi="宋体" w:cs="Arial" w:hint="eastAsia"/>
            <w:noProof/>
          </w:rPr>
          <w:t>系统性能要求</w:t>
        </w:r>
        <w:r w:rsidR="006330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30EA">
          <w:rPr>
            <w:noProof/>
            <w:webHidden/>
          </w:rPr>
          <w:instrText xml:space="preserve"> PAGEREF _Toc326323106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30E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C7980" w:rsidRDefault="009D7069" w:rsidP="00003846">
      <w:pPr>
        <w:pStyle w:val="ad"/>
        <w:jc w:val="center"/>
        <w:rPr>
          <w:rFonts w:ascii="宋体" w:eastAsia="宋体" w:hAnsi="宋体" w:cs="Arial"/>
        </w:rPr>
      </w:pPr>
      <w:r w:rsidRPr="00A43502">
        <w:rPr>
          <w:rFonts w:ascii="宋体" w:eastAsia="宋体" w:hAnsi="宋体" w:cs="Arial"/>
        </w:rPr>
        <w:fldChar w:fldCharType="end"/>
      </w:r>
      <w:bookmarkStart w:id="0" w:name="_Toc506973482"/>
      <w:bookmarkStart w:id="1" w:name="_Toc304476736"/>
      <w:bookmarkStart w:id="2" w:name="_Toc1511"/>
    </w:p>
    <w:p w:rsidR="00AC7980" w:rsidRDefault="00AC7980" w:rsidP="00AC7980">
      <w:pPr>
        <w:rPr>
          <w:color w:val="002060"/>
          <w:kern w:val="28"/>
          <w:sz w:val="32"/>
          <w:szCs w:val="32"/>
        </w:rPr>
      </w:pPr>
      <w:r>
        <w:br w:type="page"/>
      </w:r>
    </w:p>
    <w:p w:rsidR="00AD766A" w:rsidRPr="0069269F" w:rsidRDefault="00AD766A" w:rsidP="004308A3">
      <w:pPr>
        <w:pStyle w:val="ad"/>
        <w:jc w:val="center"/>
        <w:rPr>
          <w:rFonts w:ascii="Arial" w:hAnsi="Arial" w:cs="Arial"/>
          <w:sz w:val="48"/>
        </w:rPr>
      </w:pPr>
      <w:bookmarkStart w:id="3" w:name="_Toc436445617"/>
      <w:bookmarkStart w:id="4" w:name="_Toc445698277"/>
      <w:bookmarkStart w:id="5" w:name="_Toc304552731"/>
      <w:bookmarkStart w:id="6" w:name="_Toc326049719"/>
      <w:bookmarkStart w:id="7" w:name="_Toc326322992"/>
      <w:bookmarkEnd w:id="0"/>
      <w:bookmarkEnd w:id="1"/>
      <w:bookmarkEnd w:id="2"/>
      <w:r w:rsidRPr="004308A3">
        <w:rPr>
          <w:rFonts w:ascii="宋体" w:eastAsia="宋体" w:hAnsi="宋体" w:cs="Arial"/>
          <w:color w:val="auto"/>
        </w:rPr>
        <w:lastRenderedPageBreak/>
        <w:t>第一</w:t>
      </w:r>
      <w:r w:rsidR="004308A3">
        <w:rPr>
          <w:rFonts w:ascii="宋体" w:eastAsia="宋体" w:hAnsi="宋体" w:cs="Arial" w:hint="eastAsia"/>
          <w:color w:val="auto"/>
        </w:rPr>
        <w:t>部分</w:t>
      </w:r>
      <w:r w:rsidRPr="004308A3">
        <w:rPr>
          <w:rFonts w:ascii="宋体" w:eastAsia="宋体" w:hAnsi="宋体" w:cs="Arial"/>
          <w:color w:val="auto"/>
        </w:rPr>
        <w:t xml:space="preserve"> </w:t>
      </w:r>
      <w:bookmarkEnd w:id="3"/>
      <w:r w:rsidRPr="004308A3">
        <w:rPr>
          <w:rFonts w:ascii="宋体" w:eastAsia="宋体" w:hAnsi="宋体" w:cs="Arial"/>
          <w:color w:val="auto"/>
        </w:rPr>
        <w:t>引言</w:t>
      </w:r>
      <w:bookmarkEnd w:id="4"/>
      <w:bookmarkEnd w:id="5"/>
      <w:bookmarkEnd w:id="6"/>
      <w:bookmarkEnd w:id="7"/>
    </w:p>
    <w:p w:rsidR="00AD766A" w:rsidRDefault="00AD766A" w:rsidP="008E3056">
      <w:pPr>
        <w:pStyle w:val="3"/>
        <w:numPr>
          <w:ilvl w:val="0"/>
          <w:numId w:val="38"/>
        </w:numPr>
      </w:pPr>
      <w:bookmarkStart w:id="8" w:name="_Toc436445618"/>
      <w:bookmarkStart w:id="9" w:name="_Toc445698278"/>
      <w:bookmarkStart w:id="10" w:name="_Toc304552732"/>
      <w:bookmarkStart w:id="11" w:name="_Toc326049720"/>
      <w:bookmarkStart w:id="12" w:name="_Toc326322993"/>
      <w:r w:rsidRPr="0069269F">
        <w:t>编写目的</w:t>
      </w:r>
      <w:bookmarkEnd w:id="8"/>
      <w:bookmarkEnd w:id="9"/>
      <w:bookmarkEnd w:id="10"/>
      <w:bookmarkEnd w:id="11"/>
      <w:bookmarkEnd w:id="12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421224" w:rsidP="008E3056">
            <w:r>
              <w:rPr>
                <w:rFonts w:hint="eastAsia"/>
              </w:rPr>
              <w:t>For test  one.</w:t>
            </w:r>
          </w:p>
        </w:tc>
      </w:tr>
    </w:tbl>
    <w:p w:rsidR="008E3056" w:rsidRPr="008E3056" w:rsidRDefault="008E3056" w:rsidP="008E3056"/>
    <w:p w:rsidR="00AD766A" w:rsidRPr="0069269F" w:rsidRDefault="002165A6" w:rsidP="002165A6">
      <w:pPr>
        <w:pStyle w:val="3"/>
      </w:pPr>
      <w:bookmarkStart w:id="13" w:name="_Toc304552733"/>
      <w:bookmarkStart w:id="14" w:name="_Toc326049721"/>
      <w:bookmarkStart w:id="15" w:name="_Toc326322994"/>
      <w:bookmarkStart w:id="16" w:name="_Toc436445619"/>
      <w:r>
        <w:rPr>
          <w:rFonts w:hint="eastAsia"/>
        </w:rPr>
        <w:t>二</w:t>
      </w:r>
      <w:r w:rsidR="00AD766A" w:rsidRPr="0069269F">
        <w:t>、读者对象</w:t>
      </w:r>
      <w:bookmarkEnd w:id="13"/>
      <w:bookmarkEnd w:id="14"/>
      <w:bookmarkEnd w:id="15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AD766A">
            <w:pPr>
              <w:rPr>
                <w:rFonts w:ascii="Arial" w:hAnsi="Arial" w:cs="Arial"/>
              </w:rPr>
            </w:pPr>
          </w:p>
        </w:tc>
      </w:tr>
    </w:tbl>
    <w:p w:rsidR="00AD766A" w:rsidRPr="0069269F" w:rsidRDefault="00AD766A" w:rsidP="00AD766A">
      <w:pPr>
        <w:ind w:firstLineChars="150" w:firstLine="315"/>
        <w:rPr>
          <w:rFonts w:ascii="Arial" w:hAnsi="Arial" w:cs="Arial"/>
        </w:rPr>
      </w:pPr>
    </w:p>
    <w:p w:rsidR="00AD766A" w:rsidRDefault="002165A6" w:rsidP="002165A6">
      <w:pPr>
        <w:pStyle w:val="3"/>
      </w:pPr>
      <w:r>
        <w:rPr>
          <w:rFonts w:hint="eastAsia"/>
        </w:rPr>
        <w:t>三</w:t>
      </w:r>
      <w:r w:rsidR="00AD766A" w:rsidRPr="0069269F">
        <w:t>、</w:t>
      </w:r>
      <w:bookmarkStart w:id="17" w:name="_Toc304552734"/>
      <w:bookmarkStart w:id="18" w:name="_Toc326049722"/>
      <w:bookmarkStart w:id="19" w:name="_Toc326322995"/>
      <w:r w:rsidR="00AD766A" w:rsidRPr="0069269F">
        <w:t>术语与缩写解释</w:t>
      </w:r>
      <w:bookmarkEnd w:id="17"/>
      <w:bookmarkEnd w:id="18"/>
      <w:bookmarkEnd w:id="19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8E3056"/>
        </w:tc>
      </w:tr>
    </w:tbl>
    <w:p w:rsidR="008E3056" w:rsidRPr="008E3056" w:rsidRDefault="008E3056" w:rsidP="008E3056"/>
    <w:p w:rsidR="00AD766A" w:rsidRPr="0069269F" w:rsidRDefault="009D6A7D" w:rsidP="009C2F21">
      <w:pPr>
        <w:pStyle w:val="3"/>
      </w:pPr>
      <w:bookmarkStart w:id="20" w:name="_Toc445698281"/>
      <w:bookmarkStart w:id="21" w:name="_Toc304552735"/>
      <w:bookmarkStart w:id="22" w:name="_Toc326049723"/>
      <w:bookmarkStart w:id="23" w:name="_Toc326323004"/>
      <w:r>
        <w:rPr>
          <w:rFonts w:hint="eastAsia"/>
        </w:rPr>
        <w:t>四、</w:t>
      </w:r>
      <w:r w:rsidR="00AD766A" w:rsidRPr="0069269F">
        <w:t>参考资料</w:t>
      </w:r>
      <w:bookmarkEnd w:id="16"/>
      <w:bookmarkEnd w:id="20"/>
      <w:bookmarkEnd w:id="21"/>
      <w:bookmarkEnd w:id="22"/>
      <w:bookmarkEnd w:id="23"/>
    </w:p>
    <w:p w:rsidR="00AD766A" w:rsidRPr="0069269F" w:rsidRDefault="00AD766A" w:rsidP="00AD766A">
      <w:pPr>
        <w:pStyle w:val="af7"/>
        <w:rPr>
          <w:rFonts w:ascii="Arial" w:hAnsi="Arial" w:cs="Arial"/>
        </w:rPr>
      </w:pPr>
      <w:r w:rsidRPr="0069269F">
        <w:rPr>
          <w:rFonts w:ascii="Arial" w:hAnsi="宋体" w:cs="Arial"/>
        </w:rPr>
        <w:t>《系统需求分析》</w:t>
      </w:r>
    </w:p>
    <w:p w:rsidR="00AD766A" w:rsidRPr="0069269F" w:rsidRDefault="00AD766A" w:rsidP="00AD766A">
      <w:pPr>
        <w:widowControl/>
        <w:jc w:val="left"/>
        <w:rPr>
          <w:rFonts w:ascii="Arial" w:hAnsi="Arial" w:cs="Arial"/>
          <w:b/>
          <w:bCs/>
          <w:kern w:val="44"/>
          <w:sz w:val="48"/>
          <w:szCs w:val="44"/>
        </w:rPr>
      </w:pPr>
      <w:bookmarkStart w:id="24" w:name="_Toc298847928"/>
      <w:r w:rsidRPr="0069269F">
        <w:rPr>
          <w:rFonts w:ascii="Arial" w:hAnsi="Arial" w:cs="Arial"/>
          <w:sz w:val="48"/>
        </w:rPr>
        <w:br w:type="page"/>
      </w:r>
    </w:p>
    <w:p w:rsidR="00AD766A" w:rsidRPr="009C2F21" w:rsidRDefault="00AD766A" w:rsidP="009C2F21">
      <w:pPr>
        <w:pStyle w:val="ad"/>
        <w:jc w:val="center"/>
        <w:rPr>
          <w:rFonts w:ascii="宋体" w:eastAsia="宋体" w:hAnsi="宋体" w:cs="Arial"/>
          <w:color w:val="auto"/>
        </w:rPr>
      </w:pPr>
      <w:bookmarkStart w:id="25" w:name="_Toc304552736"/>
      <w:bookmarkStart w:id="26" w:name="_Toc326049724"/>
      <w:bookmarkStart w:id="27" w:name="_Toc326323005"/>
      <w:r w:rsidRPr="009C2F21">
        <w:rPr>
          <w:rFonts w:ascii="宋体" w:eastAsia="宋体" w:hAnsi="宋体" w:cs="Arial"/>
          <w:color w:val="auto"/>
        </w:rPr>
        <w:lastRenderedPageBreak/>
        <w:t>第二</w:t>
      </w:r>
      <w:r w:rsidR="009C2F21">
        <w:rPr>
          <w:rFonts w:ascii="宋体" w:eastAsia="宋体" w:hAnsi="宋体" w:cs="Arial" w:hint="eastAsia"/>
          <w:color w:val="auto"/>
        </w:rPr>
        <w:t>部分</w:t>
      </w:r>
      <w:r w:rsidRPr="009C2F21">
        <w:rPr>
          <w:rFonts w:ascii="宋体" w:eastAsia="宋体" w:hAnsi="宋体" w:cs="Arial"/>
          <w:color w:val="auto"/>
        </w:rPr>
        <w:t xml:space="preserve"> 项目概述</w:t>
      </w:r>
      <w:bookmarkEnd w:id="24"/>
      <w:bookmarkEnd w:id="25"/>
      <w:bookmarkEnd w:id="26"/>
      <w:bookmarkEnd w:id="27"/>
    </w:p>
    <w:p w:rsidR="00AD766A" w:rsidRDefault="009B3821" w:rsidP="009B3821">
      <w:pPr>
        <w:pStyle w:val="3"/>
      </w:pPr>
      <w:bookmarkStart w:id="28" w:name="_Toc326323006"/>
      <w:r>
        <w:rPr>
          <w:rFonts w:hint="eastAsia"/>
        </w:rPr>
        <w:t>一</w:t>
      </w:r>
      <w:r w:rsidR="00AD766A" w:rsidRPr="0069269F">
        <w:t>、项目描述</w:t>
      </w:r>
      <w:bookmarkEnd w:id="28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8E3056"/>
        </w:tc>
      </w:tr>
    </w:tbl>
    <w:p w:rsidR="008E3056" w:rsidRPr="008E3056" w:rsidRDefault="008E3056" w:rsidP="008E3056"/>
    <w:p w:rsidR="00AD766A" w:rsidRPr="0069269F" w:rsidRDefault="009B3821" w:rsidP="009B3821">
      <w:pPr>
        <w:pStyle w:val="3"/>
      </w:pPr>
      <w:bookmarkStart w:id="29" w:name="_Toc326323007"/>
      <w:bookmarkStart w:id="30" w:name="_Toc298847932"/>
      <w:r>
        <w:rPr>
          <w:rFonts w:hint="eastAsia"/>
        </w:rPr>
        <w:t>二</w:t>
      </w:r>
      <w:r w:rsidR="00AD766A" w:rsidRPr="0069269F">
        <w:t>、项目功能描述</w:t>
      </w:r>
      <w:bookmarkEnd w:id="29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AD766A">
            <w:pPr>
              <w:widowControl/>
              <w:jc w:val="left"/>
              <w:rPr>
                <w:rFonts w:ascii="Arial" w:hAnsi="Arial" w:cs="Arial"/>
              </w:rPr>
            </w:pPr>
          </w:p>
        </w:tc>
      </w:tr>
    </w:tbl>
    <w:p w:rsidR="00AD766A" w:rsidRPr="0069269F" w:rsidRDefault="00AD766A" w:rsidP="00AD766A">
      <w:pPr>
        <w:widowControl/>
        <w:jc w:val="left"/>
        <w:rPr>
          <w:rFonts w:ascii="Arial" w:hAnsi="Arial" w:cs="Arial"/>
        </w:rPr>
      </w:pPr>
    </w:p>
    <w:p w:rsidR="00AD766A" w:rsidRPr="00232087" w:rsidRDefault="00AD766A" w:rsidP="00232087">
      <w:pPr>
        <w:pStyle w:val="ad"/>
        <w:jc w:val="center"/>
        <w:rPr>
          <w:rFonts w:ascii="宋体" w:eastAsia="宋体" w:hAnsi="宋体" w:cs="Arial"/>
          <w:color w:val="auto"/>
        </w:rPr>
      </w:pPr>
      <w:bookmarkStart w:id="31" w:name="_Toc304552737"/>
      <w:bookmarkStart w:id="32" w:name="_Toc326049725"/>
      <w:bookmarkStart w:id="33" w:name="_Toc326323021"/>
      <w:r w:rsidRPr="00232087">
        <w:rPr>
          <w:rFonts w:ascii="宋体" w:eastAsia="宋体" w:hAnsi="宋体" w:cs="Arial"/>
          <w:color w:val="auto"/>
        </w:rPr>
        <w:t>第三</w:t>
      </w:r>
      <w:r w:rsidR="00232087">
        <w:rPr>
          <w:rFonts w:ascii="宋体" w:eastAsia="宋体" w:hAnsi="宋体" w:cs="Arial" w:hint="eastAsia"/>
          <w:color w:val="auto"/>
        </w:rPr>
        <w:t>部分</w:t>
      </w:r>
      <w:r w:rsidRPr="00232087">
        <w:rPr>
          <w:rFonts w:ascii="宋体" w:eastAsia="宋体" w:hAnsi="宋体" w:cs="Arial"/>
          <w:color w:val="auto"/>
        </w:rPr>
        <w:t xml:space="preserve"> 设计约束</w:t>
      </w:r>
      <w:bookmarkEnd w:id="30"/>
      <w:bookmarkEnd w:id="31"/>
      <w:bookmarkEnd w:id="32"/>
      <w:bookmarkEnd w:id="33"/>
    </w:p>
    <w:p w:rsidR="00AD766A" w:rsidRPr="0069269F" w:rsidRDefault="00977FF5" w:rsidP="00977FF5">
      <w:pPr>
        <w:pStyle w:val="3"/>
      </w:pPr>
      <w:bookmarkStart w:id="34" w:name="_Toc304552738"/>
      <w:bookmarkStart w:id="35" w:name="_Toc326049726"/>
      <w:bookmarkStart w:id="36" w:name="_Toc326323022"/>
      <w:r>
        <w:rPr>
          <w:rFonts w:hint="eastAsia"/>
        </w:rPr>
        <w:t>一、</w:t>
      </w:r>
      <w:r w:rsidR="00AD766A" w:rsidRPr="0069269F">
        <w:t>需求约束</w:t>
      </w:r>
      <w:bookmarkEnd w:id="34"/>
      <w:bookmarkEnd w:id="35"/>
      <w:bookmarkEnd w:id="36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AD766A">
            <w:pPr>
              <w:pStyle w:val="af7"/>
              <w:ind w:firstLine="0"/>
              <w:rPr>
                <w:rFonts w:ascii="Arial" w:hAnsi="Arial" w:cs="Arial"/>
              </w:rPr>
            </w:pPr>
            <w:bookmarkStart w:id="37" w:name="_Toc298847934"/>
            <w:bookmarkStart w:id="38" w:name="_Toc304552739"/>
          </w:p>
        </w:tc>
      </w:tr>
    </w:tbl>
    <w:p w:rsidR="00AD766A" w:rsidRPr="0069269F" w:rsidRDefault="00AD766A" w:rsidP="00AD766A">
      <w:pPr>
        <w:pStyle w:val="af7"/>
        <w:ind w:firstLine="425"/>
        <w:rPr>
          <w:rFonts w:ascii="Arial" w:hAnsi="Arial" w:cs="Arial"/>
        </w:rPr>
      </w:pPr>
    </w:p>
    <w:p w:rsidR="00AD766A" w:rsidRPr="0069269F" w:rsidRDefault="00977FF5" w:rsidP="00977FF5">
      <w:pPr>
        <w:pStyle w:val="3"/>
      </w:pPr>
      <w:bookmarkStart w:id="39" w:name="_Toc326049727"/>
      <w:bookmarkStart w:id="40" w:name="_Toc326323028"/>
      <w:bookmarkEnd w:id="37"/>
      <w:r>
        <w:rPr>
          <w:rFonts w:hint="eastAsia"/>
        </w:rPr>
        <w:t>二、</w:t>
      </w:r>
      <w:r w:rsidR="00AD766A" w:rsidRPr="0069269F">
        <w:t>隐含约束</w:t>
      </w:r>
      <w:bookmarkEnd w:id="38"/>
      <w:bookmarkEnd w:id="39"/>
      <w:bookmarkEnd w:id="40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AD766A">
            <w:pPr>
              <w:rPr>
                <w:rFonts w:ascii="Arial" w:hAnsi="Arial" w:cs="Arial"/>
                <w:bCs/>
                <w:iCs/>
              </w:rPr>
            </w:pPr>
          </w:p>
        </w:tc>
      </w:tr>
    </w:tbl>
    <w:p w:rsidR="00AD766A" w:rsidRPr="0069269F" w:rsidRDefault="00AD766A" w:rsidP="00AD766A">
      <w:pPr>
        <w:ind w:firstLine="425"/>
        <w:rPr>
          <w:rFonts w:ascii="Arial" w:hAnsi="Arial" w:cs="Arial"/>
          <w:bCs/>
          <w:iCs/>
        </w:rPr>
      </w:pPr>
    </w:p>
    <w:p w:rsidR="00AD766A" w:rsidRPr="0069269F" w:rsidRDefault="00AD766A" w:rsidP="00AD766A">
      <w:pPr>
        <w:rPr>
          <w:rFonts w:ascii="Arial" w:hAnsi="Arial" w:cs="Arial"/>
          <w:bCs/>
          <w:iCs/>
        </w:rPr>
      </w:pPr>
    </w:p>
    <w:p w:rsidR="00AD766A" w:rsidRPr="0069269F" w:rsidRDefault="00AD766A" w:rsidP="00AD766A">
      <w:pPr>
        <w:widowControl/>
        <w:jc w:val="left"/>
        <w:rPr>
          <w:rFonts w:ascii="Arial" w:hAnsi="Arial" w:cs="Arial"/>
          <w:b/>
          <w:bCs/>
          <w:kern w:val="44"/>
          <w:sz w:val="48"/>
          <w:szCs w:val="44"/>
        </w:rPr>
      </w:pPr>
      <w:bookmarkStart w:id="41" w:name="_Toc436445620"/>
      <w:bookmarkStart w:id="42" w:name="_Toc445698282"/>
      <w:r w:rsidRPr="0069269F">
        <w:rPr>
          <w:rFonts w:ascii="Arial" w:hAnsi="Arial" w:cs="Arial"/>
          <w:sz w:val="48"/>
        </w:rPr>
        <w:br w:type="page"/>
      </w:r>
      <w:bookmarkStart w:id="43" w:name="_Toc445698286"/>
      <w:bookmarkStart w:id="44" w:name="_Toc436445624"/>
      <w:bookmarkEnd w:id="41"/>
      <w:bookmarkEnd w:id="42"/>
    </w:p>
    <w:p w:rsidR="00AD766A" w:rsidRPr="00A71EF6" w:rsidRDefault="00AD766A" w:rsidP="00A71EF6">
      <w:pPr>
        <w:pStyle w:val="ad"/>
        <w:jc w:val="center"/>
        <w:rPr>
          <w:rFonts w:ascii="宋体" w:eastAsia="宋体" w:hAnsi="宋体" w:cs="Arial"/>
          <w:color w:val="auto"/>
        </w:rPr>
      </w:pPr>
      <w:bookmarkStart w:id="45" w:name="_Toc304552744"/>
      <w:bookmarkStart w:id="46" w:name="_Toc326049728"/>
      <w:bookmarkStart w:id="47" w:name="_Toc326323029"/>
      <w:r w:rsidRPr="00A71EF6">
        <w:rPr>
          <w:rFonts w:ascii="宋体" w:eastAsia="宋体" w:hAnsi="宋体" w:cs="Arial"/>
          <w:color w:val="auto"/>
        </w:rPr>
        <w:lastRenderedPageBreak/>
        <w:t>第四</w:t>
      </w:r>
      <w:r w:rsidR="00A71EF6">
        <w:rPr>
          <w:rFonts w:ascii="宋体" w:eastAsia="宋体" w:hAnsi="宋体" w:cs="Arial" w:hint="eastAsia"/>
          <w:color w:val="auto"/>
        </w:rPr>
        <w:t>部分</w:t>
      </w:r>
      <w:r w:rsidRPr="00A71EF6">
        <w:rPr>
          <w:rFonts w:ascii="宋体" w:eastAsia="宋体" w:hAnsi="宋体" w:cs="Arial"/>
          <w:color w:val="auto"/>
        </w:rPr>
        <w:t xml:space="preserve"> 汉高移动平台方案设计</w:t>
      </w:r>
      <w:bookmarkEnd w:id="43"/>
      <w:bookmarkEnd w:id="45"/>
      <w:bookmarkEnd w:id="46"/>
      <w:bookmarkEnd w:id="47"/>
    </w:p>
    <w:p w:rsidR="00AD766A" w:rsidRPr="0069269F" w:rsidRDefault="00E014BD" w:rsidP="00E014BD">
      <w:pPr>
        <w:pStyle w:val="3"/>
      </w:pPr>
      <w:bookmarkStart w:id="48" w:name="_Toc326049729"/>
      <w:bookmarkStart w:id="49" w:name="_Toc326323030"/>
      <w:r>
        <w:rPr>
          <w:rFonts w:hint="eastAsia"/>
        </w:rPr>
        <w:t>一</w:t>
      </w:r>
      <w:r w:rsidR="00AD766A" w:rsidRPr="0069269F">
        <w:t>、安全设计</w:t>
      </w:r>
      <w:bookmarkEnd w:id="48"/>
      <w:bookmarkEnd w:id="49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AD766A">
            <w:pPr>
              <w:pStyle w:val="af7"/>
              <w:ind w:firstLine="0"/>
              <w:rPr>
                <w:rFonts w:ascii="Arial" w:hAnsi="Arial" w:cs="Arial"/>
              </w:rPr>
            </w:pPr>
          </w:p>
        </w:tc>
      </w:tr>
    </w:tbl>
    <w:p w:rsidR="00AD766A" w:rsidRPr="0069269F" w:rsidRDefault="00AD766A" w:rsidP="00AD766A">
      <w:pPr>
        <w:pStyle w:val="af7"/>
        <w:rPr>
          <w:rFonts w:ascii="Arial" w:hAnsi="Arial" w:cs="Arial"/>
        </w:rPr>
      </w:pPr>
    </w:p>
    <w:p w:rsidR="00AD766A" w:rsidRPr="0069269F" w:rsidRDefault="00E014BD" w:rsidP="00E014BD">
      <w:pPr>
        <w:pStyle w:val="3"/>
      </w:pPr>
      <w:bookmarkStart w:id="50" w:name="_Toc304552751"/>
      <w:bookmarkStart w:id="51" w:name="_Toc326049735"/>
      <w:bookmarkStart w:id="52" w:name="_Toc326323031"/>
      <w:r>
        <w:rPr>
          <w:rFonts w:hint="eastAsia"/>
        </w:rPr>
        <w:t>二</w:t>
      </w:r>
      <w:r w:rsidR="00AD766A" w:rsidRPr="0069269F">
        <w:t>、</w:t>
      </w:r>
      <w:bookmarkEnd w:id="50"/>
      <w:bookmarkEnd w:id="51"/>
      <w:r w:rsidR="00AD766A" w:rsidRPr="0069269F">
        <w:t>MAP</w:t>
      </w:r>
      <w:r w:rsidR="00AD766A" w:rsidRPr="0069269F">
        <w:t>平台相关业务流程</w:t>
      </w:r>
      <w:bookmarkEnd w:id="52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AD766A">
            <w:pPr>
              <w:pStyle w:val="af7"/>
              <w:ind w:firstLine="0"/>
              <w:rPr>
                <w:rFonts w:ascii="Arial" w:hAnsi="Arial" w:cs="Arial"/>
              </w:rPr>
            </w:pPr>
          </w:p>
        </w:tc>
      </w:tr>
    </w:tbl>
    <w:p w:rsidR="00AD766A" w:rsidRPr="0069269F" w:rsidRDefault="00AD766A" w:rsidP="00AD766A">
      <w:pPr>
        <w:pStyle w:val="af7"/>
        <w:rPr>
          <w:rFonts w:ascii="Arial" w:hAnsi="Arial" w:cs="Arial"/>
        </w:rPr>
      </w:pPr>
    </w:p>
    <w:p w:rsidR="00AD766A" w:rsidRPr="0069269F" w:rsidRDefault="00E014BD" w:rsidP="00E014BD">
      <w:pPr>
        <w:pStyle w:val="3"/>
      </w:pPr>
      <w:bookmarkStart w:id="53" w:name="_Toc189556075"/>
      <w:bookmarkStart w:id="54" w:name="_Toc326049730"/>
      <w:bookmarkStart w:id="55" w:name="_Toc326323037"/>
      <w:r>
        <w:rPr>
          <w:rFonts w:hint="eastAsia"/>
        </w:rPr>
        <w:t>三</w:t>
      </w:r>
      <w:r w:rsidR="00AD766A" w:rsidRPr="0069269F">
        <w:t>、</w:t>
      </w:r>
      <w:r w:rsidR="00AD766A">
        <w:rPr>
          <w:rFonts w:hint="eastAsia"/>
        </w:rPr>
        <w:t>业务功能概要</w:t>
      </w:r>
      <w:r w:rsidR="00AD766A" w:rsidRPr="0069269F">
        <w:t>结构</w:t>
      </w:r>
      <w:bookmarkEnd w:id="53"/>
      <w:bookmarkEnd w:id="54"/>
      <w:bookmarkEnd w:id="55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AD766A">
            <w:pPr>
              <w:pStyle w:val="af7"/>
              <w:ind w:firstLine="0"/>
              <w:rPr>
                <w:rFonts w:ascii="Arial" w:hAnsi="Arial" w:cs="Arial"/>
              </w:rPr>
            </w:pPr>
            <w:bookmarkStart w:id="56" w:name="_Toc304552749"/>
          </w:p>
        </w:tc>
      </w:tr>
    </w:tbl>
    <w:p w:rsidR="00AD766A" w:rsidRPr="004C35C7" w:rsidRDefault="00AD766A" w:rsidP="00AD766A">
      <w:pPr>
        <w:pStyle w:val="af7"/>
        <w:ind w:firstLine="0"/>
        <w:rPr>
          <w:rFonts w:ascii="Arial" w:hAnsi="Arial" w:cs="Arial"/>
        </w:rPr>
      </w:pPr>
    </w:p>
    <w:p w:rsidR="00AD766A" w:rsidRPr="005D5F67" w:rsidRDefault="00AD766A" w:rsidP="00AD766A">
      <w:pPr>
        <w:pStyle w:val="af7"/>
        <w:ind w:firstLine="0"/>
        <w:rPr>
          <w:rFonts w:ascii="Arial" w:hAnsi="Arial" w:cs="Arial"/>
        </w:rPr>
      </w:pPr>
    </w:p>
    <w:p w:rsidR="00AD766A" w:rsidRPr="00E74D9E" w:rsidRDefault="00AD766A" w:rsidP="00AD766A">
      <w:pPr>
        <w:pStyle w:val="af7"/>
        <w:ind w:firstLine="0"/>
        <w:rPr>
          <w:rFonts w:ascii="Arial" w:hAnsi="Arial" w:cs="Arial"/>
        </w:rPr>
      </w:pPr>
    </w:p>
    <w:p w:rsidR="00AD766A" w:rsidRPr="0069269F" w:rsidRDefault="00EA07EB" w:rsidP="00EA07EB">
      <w:pPr>
        <w:pStyle w:val="3"/>
      </w:pPr>
      <w:bookmarkStart w:id="57" w:name="_Toc326049734"/>
      <w:bookmarkStart w:id="58" w:name="_Toc326323058"/>
      <w:bookmarkEnd w:id="56"/>
      <w:r>
        <w:rPr>
          <w:rFonts w:hint="eastAsia"/>
        </w:rPr>
        <w:t>四、</w:t>
      </w:r>
      <w:r w:rsidR="00AD766A" w:rsidRPr="0069269F">
        <w:t>模块定义</w:t>
      </w:r>
      <w:bookmarkEnd w:id="57"/>
      <w:bookmarkEnd w:id="58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AD766A">
            <w:pPr>
              <w:pStyle w:val="af7"/>
              <w:ind w:firstLine="0"/>
              <w:rPr>
                <w:rFonts w:ascii="Arial" w:hAnsi="Arial" w:cs="Arial"/>
              </w:rPr>
            </w:pPr>
          </w:p>
        </w:tc>
      </w:tr>
    </w:tbl>
    <w:p w:rsidR="00AD766A" w:rsidRDefault="00AD766A" w:rsidP="00AD766A">
      <w:pPr>
        <w:pStyle w:val="af7"/>
        <w:ind w:firstLine="0"/>
        <w:rPr>
          <w:rFonts w:ascii="Arial" w:hAnsi="Arial" w:cs="Arial"/>
        </w:rPr>
      </w:pPr>
    </w:p>
    <w:p w:rsidR="00AD766A" w:rsidRDefault="00AD766A" w:rsidP="00AD766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D766A" w:rsidRPr="00571C76" w:rsidRDefault="00571C76" w:rsidP="00571C76">
      <w:pPr>
        <w:pStyle w:val="ad"/>
        <w:jc w:val="center"/>
        <w:rPr>
          <w:rFonts w:ascii="宋体" w:eastAsia="宋体" w:hAnsi="宋体" w:cs="Arial"/>
          <w:color w:val="auto"/>
        </w:rPr>
      </w:pPr>
      <w:bookmarkStart w:id="59" w:name="_Toc326323059"/>
      <w:r>
        <w:rPr>
          <w:rFonts w:ascii="宋体" w:eastAsia="宋体" w:hAnsi="宋体" w:cs="Arial" w:hint="eastAsia"/>
          <w:color w:val="auto"/>
        </w:rPr>
        <w:lastRenderedPageBreak/>
        <w:t>第五部分</w:t>
      </w:r>
      <w:r w:rsidR="00AD766A" w:rsidRPr="00571C76">
        <w:rPr>
          <w:rFonts w:ascii="宋体" w:eastAsia="宋体" w:hAnsi="宋体" w:cs="Arial" w:hint="eastAsia"/>
          <w:color w:val="auto"/>
        </w:rPr>
        <w:t xml:space="preserve"> E-R实体设计</w:t>
      </w:r>
      <w:bookmarkEnd w:id="59"/>
    </w:p>
    <w:p w:rsidR="00AD766A" w:rsidRDefault="00E05A39" w:rsidP="00E05A39">
      <w:pPr>
        <w:pStyle w:val="3"/>
      </w:pPr>
      <w:bookmarkStart w:id="60" w:name="_Toc326323060"/>
      <w:r>
        <w:rPr>
          <w:rFonts w:hint="eastAsia"/>
        </w:rPr>
        <w:t>一</w:t>
      </w:r>
      <w:r w:rsidR="00AD766A">
        <w:rPr>
          <w:rFonts w:hint="eastAsia"/>
        </w:rPr>
        <w:t>、</w:t>
      </w:r>
      <w:r w:rsidR="00AD766A">
        <w:rPr>
          <w:rFonts w:hint="eastAsia"/>
        </w:rPr>
        <w:t>E-R</w:t>
      </w:r>
      <w:r w:rsidR="00AD766A">
        <w:rPr>
          <w:rFonts w:hint="eastAsia"/>
        </w:rPr>
        <w:t>实体结构图</w:t>
      </w:r>
      <w:bookmarkEnd w:id="60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AD766A"/>
        </w:tc>
      </w:tr>
    </w:tbl>
    <w:p w:rsidR="00AD766A" w:rsidRDefault="00AD766A" w:rsidP="00AD766A"/>
    <w:p w:rsidR="00AD766A" w:rsidRDefault="00E05A39" w:rsidP="00E05A39">
      <w:pPr>
        <w:pStyle w:val="3"/>
      </w:pPr>
      <w:bookmarkStart w:id="61" w:name="_Toc326323061"/>
      <w:r>
        <w:rPr>
          <w:rFonts w:hint="eastAsia"/>
        </w:rPr>
        <w:t>二</w:t>
      </w:r>
      <w:r w:rsidR="00AD766A">
        <w:rPr>
          <w:rFonts w:hint="eastAsia"/>
        </w:rPr>
        <w:t>、实体描述</w:t>
      </w:r>
      <w:bookmarkEnd w:id="61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>
            <w:pPr>
              <w:widowControl/>
              <w:jc w:val="left"/>
              <w:rPr>
                <w:rFonts w:ascii="宋体" w:hAnsi="宋体" w:cs="Arial"/>
              </w:rPr>
            </w:pPr>
            <w:bookmarkStart w:id="62" w:name="_Toc304552740"/>
            <w:bookmarkStart w:id="63" w:name="_Toc326049741"/>
          </w:p>
        </w:tc>
      </w:tr>
    </w:tbl>
    <w:p w:rsidR="00034CDE" w:rsidRDefault="00034CDE">
      <w:pPr>
        <w:widowControl/>
        <w:jc w:val="left"/>
        <w:rPr>
          <w:rFonts w:ascii="宋体" w:hAnsi="宋体" w:cs="Arial"/>
          <w:b/>
          <w:bCs/>
          <w:kern w:val="28"/>
          <w:sz w:val="32"/>
          <w:szCs w:val="32"/>
        </w:rPr>
      </w:pPr>
      <w:r>
        <w:rPr>
          <w:rFonts w:ascii="宋体" w:hAnsi="宋体" w:cs="Arial"/>
        </w:rPr>
        <w:br w:type="page"/>
      </w:r>
    </w:p>
    <w:p w:rsidR="00AD766A" w:rsidRPr="00F9608A" w:rsidRDefault="00AD766A" w:rsidP="00F9608A">
      <w:pPr>
        <w:pStyle w:val="ad"/>
        <w:jc w:val="center"/>
        <w:rPr>
          <w:rFonts w:ascii="宋体" w:eastAsia="宋体" w:hAnsi="宋体" w:cs="Arial"/>
          <w:color w:val="auto"/>
        </w:rPr>
      </w:pPr>
      <w:bookmarkStart w:id="64" w:name="_Toc326323084"/>
      <w:r w:rsidRPr="00F9608A">
        <w:rPr>
          <w:rFonts w:ascii="宋体" w:eastAsia="宋体" w:hAnsi="宋体" w:cs="Arial"/>
          <w:color w:val="auto"/>
        </w:rPr>
        <w:lastRenderedPageBreak/>
        <w:t>第</w:t>
      </w:r>
      <w:r w:rsidRPr="00F9608A">
        <w:rPr>
          <w:rFonts w:ascii="宋体" w:eastAsia="宋体" w:hAnsi="宋体" w:cs="Arial" w:hint="eastAsia"/>
          <w:color w:val="auto"/>
        </w:rPr>
        <w:t>六</w:t>
      </w:r>
      <w:r w:rsidR="00F9608A">
        <w:rPr>
          <w:rFonts w:ascii="宋体" w:eastAsia="宋体" w:hAnsi="宋体" w:cs="Arial" w:hint="eastAsia"/>
          <w:color w:val="auto"/>
        </w:rPr>
        <w:t>部分</w:t>
      </w:r>
      <w:r w:rsidRPr="00F9608A">
        <w:rPr>
          <w:rFonts w:ascii="宋体" w:eastAsia="宋体" w:hAnsi="宋体" w:cs="Arial"/>
          <w:color w:val="auto"/>
        </w:rPr>
        <w:t xml:space="preserve"> 总体设计</w:t>
      </w:r>
      <w:bookmarkEnd w:id="62"/>
      <w:bookmarkEnd w:id="63"/>
      <w:bookmarkEnd w:id="64"/>
    </w:p>
    <w:p w:rsidR="00AD766A" w:rsidRPr="0069269F" w:rsidRDefault="00D1181C" w:rsidP="00D1181C">
      <w:pPr>
        <w:pStyle w:val="3"/>
      </w:pPr>
      <w:bookmarkStart w:id="65" w:name="_Toc293583298"/>
      <w:bookmarkStart w:id="66" w:name="_Toc298847936"/>
      <w:bookmarkStart w:id="67" w:name="_Toc304552741"/>
      <w:bookmarkStart w:id="68" w:name="_Toc326049742"/>
      <w:bookmarkStart w:id="69" w:name="_Toc326323085"/>
      <w:r>
        <w:rPr>
          <w:rFonts w:hint="eastAsia"/>
        </w:rPr>
        <w:t>一</w:t>
      </w:r>
      <w:r w:rsidR="00AD766A">
        <w:rPr>
          <w:rFonts w:hint="eastAsia"/>
        </w:rPr>
        <w:t>、</w:t>
      </w:r>
      <w:r w:rsidR="00AD766A">
        <w:rPr>
          <w:rFonts w:hint="eastAsia"/>
        </w:rPr>
        <w:t>MAP</w:t>
      </w:r>
      <w:r w:rsidR="00AD766A">
        <w:rPr>
          <w:rFonts w:hint="eastAsia"/>
        </w:rPr>
        <w:t>平台</w:t>
      </w:r>
      <w:r w:rsidR="00AD766A" w:rsidRPr="0069269F">
        <w:rPr>
          <w:rFonts w:hAnsi="宋体"/>
        </w:rPr>
        <w:t>逻辑架构</w:t>
      </w:r>
      <w:bookmarkEnd w:id="65"/>
      <w:bookmarkEnd w:id="66"/>
      <w:r w:rsidR="00AD766A" w:rsidRPr="0069269F">
        <w:rPr>
          <w:rFonts w:hAnsi="宋体"/>
        </w:rPr>
        <w:t>设计</w:t>
      </w:r>
      <w:bookmarkEnd w:id="67"/>
      <w:bookmarkEnd w:id="68"/>
      <w:bookmarkEnd w:id="69"/>
    </w:p>
    <w:p w:rsidR="00AD766A" w:rsidRPr="0069269F" w:rsidRDefault="00AD766A" w:rsidP="00AD766A">
      <w:pPr>
        <w:snapToGrid w:val="0"/>
        <w:spacing w:line="400" w:lineRule="atLeast"/>
        <w:jc w:val="center"/>
        <w:rPr>
          <w:rFonts w:ascii="Arial" w:hAnsi="Arial" w:cs="Arial"/>
          <w:b/>
          <w:color w:val="000000"/>
        </w:rPr>
      </w:pPr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AD766A">
            <w:pPr>
              <w:snapToGrid w:val="0"/>
              <w:spacing w:line="400" w:lineRule="atLeast"/>
              <w:rPr>
                <w:rFonts w:ascii="Arial" w:hAnsi="Arial" w:cs="Arial"/>
                <w:color w:val="000000"/>
              </w:rPr>
            </w:pPr>
          </w:p>
        </w:tc>
      </w:tr>
    </w:tbl>
    <w:p w:rsidR="00AD766A" w:rsidRPr="007226FE" w:rsidRDefault="00AD766A" w:rsidP="00AD766A">
      <w:pPr>
        <w:snapToGrid w:val="0"/>
        <w:spacing w:line="400" w:lineRule="atLeast"/>
        <w:ind w:firstLine="425"/>
        <w:rPr>
          <w:rFonts w:ascii="Arial" w:hAnsi="Arial" w:cs="Arial"/>
          <w:color w:val="000000"/>
        </w:rPr>
      </w:pPr>
    </w:p>
    <w:p w:rsidR="00AD766A" w:rsidRPr="0069269F" w:rsidRDefault="00034CDE" w:rsidP="00034CDE">
      <w:pPr>
        <w:pStyle w:val="3"/>
      </w:pPr>
      <w:bookmarkStart w:id="70" w:name="_Toc293583299"/>
      <w:bookmarkStart w:id="71" w:name="_Toc298847937"/>
      <w:bookmarkStart w:id="72" w:name="_Toc304552742"/>
      <w:bookmarkStart w:id="73" w:name="_Toc326049743"/>
      <w:bookmarkStart w:id="74" w:name="_Toc326323090"/>
      <w:r>
        <w:rPr>
          <w:rFonts w:hint="eastAsia"/>
        </w:rPr>
        <w:t>二</w:t>
      </w:r>
      <w:r w:rsidR="00AD766A" w:rsidRPr="0069269F">
        <w:t>.</w:t>
      </w:r>
      <w:r w:rsidR="00AD766A" w:rsidRPr="0069269F">
        <w:t>物理架构</w:t>
      </w:r>
      <w:bookmarkEnd w:id="70"/>
      <w:bookmarkEnd w:id="71"/>
      <w:r w:rsidR="00AD766A" w:rsidRPr="0069269F">
        <w:t>设计</w:t>
      </w:r>
      <w:bookmarkEnd w:id="72"/>
      <w:bookmarkEnd w:id="73"/>
      <w:bookmarkEnd w:id="74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AD766A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AD766A" w:rsidRPr="0069269F" w:rsidRDefault="00AD766A" w:rsidP="00AD766A">
      <w:pPr>
        <w:rPr>
          <w:rFonts w:ascii="Arial" w:hAnsi="Arial" w:cs="Arial"/>
          <w:color w:val="000000"/>
        </w:rPr>
      </w:pPr>
    </w:p>
    <w:p w:rsidR="008E3056" w:rsidRDefault="00034CDE" w:rsidP="008E3056">
      <w:pPr>
        <w:pStyle w:val="3"/>
      </w:pPr>
      <w:bookmarkStart w:id="75" w:name="_Toc293583300"/>
      <w:bookmarkStart w:id="76" w:name="_Toc298847938"/>
      <w:bookmarkStart w:id="77" w:name="_Toc304552743"/>
      <w:bookmarkStart w:id="78" w:name="_Toc326049744"/>
      <w:bookmarkStart w:id="79" w:name="_Toc326323091"/>
      <w:r>
        <w:rPr>
          <w:rFonts w:hint="eastAsia"/>
        </w:rPr>
        <w:t>三</w:t>
      </w:r>
      <w:r w:rsidR="00AD766A" w:rsidRPr="0069269F">
        <w:t>.</w:t>
      </w:r>
      <w:r w:rsidR="00AD766A" w:rsidRPr="0069269F">
        <w:t>技术架构</w:t>
      </w:r>
      <w:bookmarkEnd w:id="75"/>
      <w:bookmarkEnd w:id="76"/>
      <w:r w:rsidR="00AD766A" w:rsidRPr="0069269F">
        <w:t>设计</w:t>
      </w:r>
      <w:bookmarkEnd w:id="77"/>
      <w:bookmarkEnd w:id="78"/>
      <w:bookmarkEnd w:id="79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8E3056"/>
        </w:tc>
      </w:tr>
    </w:tbl>
    <w:p w:rsidR="008E3056" w:rsidRPr="008E3056" w:rsidRDefault="008E3056" w:rsidP="008E3056"/>
    <w:p w:rsidR="00AD766A" w:rsidRPr="00D168D4" w:rsidRDefault="00AD766A" w:rsidP="00AD766A">
      <w:pPr>
        <w:pStyle w:val="af7"/>
        <w:ind w:firstLine="425"/>
      </w:pPr>
    </w:p>
    <w:p w:rsidR="00AD766A" w:rsidRPr="0069269F" w:rsidRDefault="00AD766A" w:rsidP="00AD766A">
      <w:pPr>
        <w:rPr>
          <w:rFonts w:ascii="Arial" w:hAnsi="Arial" w:cs="Arial"/>
        </w:rPr>
      </w:pPr>
    </w:p>
    <w:p w:rsidR="00AD766A" w:rsidRPr="0069269F" w:rsidRDefault="00AD766A" w:rsidP="00AD766A">
      <w:pPr>
        <w:widowControl/>
        <w:jc w:val="left"/>
        <w:rPr>
          <w:rFonts w:ascii="Arial" w:hAnsi="Arial" w:cs="Arial"/>
        </w:rPr>
      </w:pPr>
      <w:r w:rsidRPr="0069269F">
        <w:rPr>
          <w:rFonts w:ascii="Arial" w:hAnsi="Arial" w:cs="Arial"/>
        </w:rPr>
        <w:br w:type="page"/>
      </w:r>
    </w:p>
    <w:p w:rsidR="00AD766A" w:rsidRPr="00034CDE" w:rsidRDefault="00AD766A" w:rsidP="00034CDE">
      <w:pPr>
        <w:pStyle w:val="ad"/>
        <w:jc w:val="center"/>
        <w:rPr>
          <w:rFonts w:ascii="宋体" w:eastAsia="宋体" w:hAnsi="宋体" w:cs="Arial"/>
          <w:color w:val="auto"/>
        </w:rPr>
      </w:pPr>
      <w:bookmarkStart w:id="80" w:name="_Toc304552771"/>
      <w:bookmarkStart w:id="81" w:name="_Toc326049745"/>
      <w:bookmarkStart w:id="82" w:name="_Toc326323095"/>
      <w:r w:rsidRPr="00034CDE">
        <w:rPr>
          <w:rFonts w:ascii="宋体" w:eastAsia="宋体" w:hAnsi="宋体" w:cs="Arial"/>
          <w:color w:val="auto"/>
        </w:rPr>
        <w:lastRenderedPageBreak/>
        <w:t>第</w:t>
      </w:r>
      <w:r w:rsidRPr="00034CDE">
        <w:rPr>
          <w:rFonts w:ascii="宋体" w:eastAsia="宋体" w:hAnsi="宋体" w:cs="Arial" w:hint="eastAsia"/>
          <w:color w:val="auto"/>
        </w:rPr>
        <w:t>七</w:t>
      </w:r>
      <w:r w:rsidR="00034CDE">
        <w:rPr>
          <w:rFonts w:ascii="宋体" w:eastAsia="宋体" w:hAnsi="宋体" w:cs="Arial" w:hint="eastAsia"/>
          <w:color w:val="auto"/>
        </w:rPr>
        <w:t>部分</w:t>
      </w:r>
      <w:r w:rsidRPr="00034CDE">
        <w:rPr>
          <w:rFonts w:ascii="宋体" w:eastAsia="宋体" w:hAnsi="宋体" w:cs="Arial"/>
          <w:color w:val="auto"/>
        </w:rPr>
        <w:t xml:space="preserve"> 用户界面设计</w:t>
      </w:r>
      <w:bookmarkEnd w:id="80"/>
      <w:bookmarkEnd w:id="81"/>
      <w:bookmarkEnd w:id="82"/>
    </w:p>
    <w:p w:rsidR="00AD766A" w:rsidRPr="0069269F" w:rsidRDefault="00034CDE" w:rsidP="00AD766A">
      <w:pPr>
        <w:pStyle w:val="3"/>
        <w:rPr>
          <w:rFonts w:ascii="Arial" w:hAnsi="Arial" w:cs="Arial"/>
        </w:rPr>
      </w:pPr>
      <w:bookmarkStart w:id="83" w:name="_Toc304552772"/>
      <w:bookmarkStart w:id="84" w:name="_Toc326049746"/>
      <w:bookmarkStart w:id="85" w:name="_Toc326323096"/>
      <w:r>
        <w:rPr>
          <w:rFonts w:ascii="Arial" w:hAnsi="Arial" w:cs="Arial" w:hint="eastAsia"/>
        </w:rPr>
        <w:t>一、</w:t>
      </w:r>
      <w:r w:rsidR="00AD766A">
        <w:rPr>
          <w:rFonts w:ascii="Arial" w:hAnsi="宋体" w:cs="Arial" w:hint="eastAsia"/>
        </w:rPr>
        <w:t>桌面</w:t>
      </w:r>
      <w:r w:rsidR="00AD766A" w:rsidRPr="0069269F">
        <w:rPr>
          <w:rFonts w:ascii="Arial" w:hAnsi="宋体" w:cs="Arial"/>
        </w:rPr>
        <w:t>布局设计</w:t>
      </w:r>
      <w:bookmarkEnd w:id="83"/>
      <w:bookmarkEnd w:id="84"/>
      <w:bookmarkEnd w:id="85"/>
    </w:p>
    <w:tbl>
      <w:tblPr>
        <w:tblStyle w:val="a8"/>
        <w:tblW w:w="0" w:type="auto"/>
        <w:tblInd w:w="360" w:type="dxa"/>
        <w:tblLook w:val="04A0"/>
      </w:tblPr>
      <w:tblGrid>
        <w:gridCol w:w="8856"/>
      </w:tblGrid>
      <w:tr w:rsidR="008E3056" w:rsidTr="008E3056">
        <w:tc>
          <w:tcPr>
            <w:tcW w:w="9216" w:type="dxa"/>
          </w:tcPr>
          <w:p w:rsidR="008E3056" w:rsidRDefault="008E3056" w:rsidP="008E3056">
            <w:pPr>
              <w:pStyle w:val="af0"/>
              <w:spacing w:line="240" w:lineRule="auto"/>
              <w:ind w:firstLineChars="0" w:firstLine="0"/>
              <w:rPr>
                <w:rFonts w:ascii="Arial" w:hAnsi="Arial" w:cs="Arial"/>
              </w:rPr>
            </w:pPr>
          </w:p>
        </w:tc>
      </w:tr>
    </w:tbl>
    <w:p w:rsidR="00AD766A" w:rsidRPr="0069269F" w:rsidRDefault="00AD766A" w:rsidP="008E3056">
      <w:pPr>
        <w:pStyle w:val="af0"/>
        <w:spacing w:line="240" w:lineRule="auto"/>
        <w:ind w:left="360" w:firstLineChars="0" w:firstLine="0"/>
        <w:rPr>
          <w:rFonts w:ascii="Arial" w:hAnsi="Arial" w:cs="Arial"/>
        </w:rPr>
      </w:pPr>
    </w:p>
    <w:p w:rsidR="00AD766A" w:rsidRPr="0069269F" w:rsidRDefault="00726214" w:rsidP="00726214">
      <w:pPr>
        <w:pStyle w:val="3"/>
        <w:rPr>
          <w:rFonts w:hAnsi="Arial"/>
        </w:rPr>
      </w:pPr>
      <w:bookmarkStart w:id="86" w:name="_Toc304552773"/>
      <w:bookmarkStart w:id="87" w:name="_Toc326049747"/>
      <w:bookmarkStart w:id="88" w:name="_Toc326323099"/>
      <w:r>
        <w:rPr>
          <w:rFonts w:hAnsi="Arial" w:hint="eastAsia"/>
        </w:rPr>
        <w:t>二</w:t>
      </w:r>
      <w:r w:rsidR="00AD766A">
        <w:rPr>
          <w:rFonts w:hAnsi="Arial" w:hint="eastAsia"/>
        </w:rPr>
        <w:t>、</w:t>
      </w:r>
      <w:r w:rsidR="00AD766A">
        <w:rPr>
          <w:rFonts w:hint="eastAsia"/>
        </w:rPr>
        <w:t>业务界面</w:t>
      </w:r>
      <w:r w:rsidR="00AD766A" w:rsidRPr="0069269F">
        <w:t>风格展示</w:t>
      </w:r>
      <w:bookmarkEnd w:id="86"/>
      <w:bookmarkEnd w:id="87"/>
      <w:bookmarkEnd w:id="88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AD766A">
            <w:pPr>
              <w:rPr>
                <w:rFonts w:ascii="Arial" w:hAnsi="Arial" w:cs="Arial"/>
              </w:rPr>
            </w:pPr>
          </w:p>
        </w:tc>
      </w:tr>
    </w:tbl>
    <w:p w:rsidR="00AD766A" w:rsidRDefault="00AD766A" w:rsidP="00AD766A">
      <w:pPr>
        <w:ind w:firstLine="425"/>
        <w:rPr>
          <w:rFonts w:ascii="Arial" w:hAnsi="Arial" w:cs="Arial"/>
        </w:rPr>
      </w:pPr>
    </w:p>
    <w:p w:rsidR="00AD766A" w:rsidRDefault="00AD766A" w:rsidP="00AD766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D766A" w:rsidRPr="00726214" w:rsidRDefault="00AD766A" w:rsidP="00726214">
      <w:pPr>
        <w:pStyle w:val="ad"/>
        <w:jc w:val="center"/>
        <w:rPr>
          <w:rFonts w:ascii="宋体" w:eastAsia="宋体" w:hAnsi="宋体" w:cs="Arial"/>
          <w:color w:val="auto"/>
        </w:rPr>
      </w:pPr>
      <w:bookmarkStart w:id="89" w:name="_Toc304552774"/>
      <w:bookmarkStart w:id="90" w:name="_Toc326049748"/>
      <w:bookmarkStart w:id="91" w:name="_Toc326323101"/>
      <w:r w:rsidRPr="00726214">
        <w:rPr>
          <w:rFonts w:ascii="宋体" w:eastAsia="宋体" w:hAnsi="宋体" w:cs="Arial"/>
          <w:color w:val="auto"/>
        </w:rPr>
        <w:lastRenderedPageBreak/>
        <w:t>第</w:t>
      </w:r>
      <w:r w:rsidRPr="00726214">
        <w:rPr>
          <w:rFonts w:ascii="宋体" w:eastAsia="宋体" w:hAnsi="宋体" w:cs="Arial" w:hint="eastAsia"/>
          <w:color w:val="auto"/>
        </w:rPr>
        <w:t>八</w:t>
      </w:r>
      <w:r w:rsidR="00726214">
        <w:rPr>
          <w:rFonts w:ascii="宋体" w:eastAsia="宋体" w:hAnsi="宋体" w:cs="Arial" w:hint="eastAsia"/>
          <w:color w:val="auto"/>
        </w:rPr>
        <w:t>部分</w:t>
      </w:r>
      <w:r w:rsidRPr="00726214">
        <w:rPr>
          <w:rFonts w:ascii="宋体" w:eastAsia="宋体" w:hAnsi="宋体" w:cs="Arial"/>
          <w:color w:val="auto"/>
        </w:rPr>
        <w:t xml:space="preserve"> 运行环境和部署</w:t>
      </w:r>
      <w:bookmarkEnd w:id="89"/>
      <w:bookmarkEnd w:id="90"/>
      <w:bookmarkEnd w:id="91"/>
    </w:p>
    <w:p w:rsidR="00AD766A" w:rsidRDefault="00AD766A" w:rsidP="008E3056">
      <w:pPr>
        <w:pStyle w:val="3"/>
        <w:numPr>
          <w:ilvl w:val="0"/>
          <w:numId w:val="38"/>
        </w:numPr>
        <w:rPr>
          <w:rFonts w:ascii="Arial" w:hAnsi="宋体" w:cs="Arial"/>
        </w:rPr>
      </w:pPr>
      <w:bookmarkStart w:id="92" w:name="_Toc445698284"/>
      <w:bookmarkStart w:id="93" w:name="_Toc304552775"/>
      <w:bookmarkStart w:id="94" w:name="_Toc326049749"/>
      <w:bookmarkStart w:id="95" w:name="_Toc326323102"/>
      <w:r w:rsidRPr="0069269F">
        <w:rPr>
          <w:rFonts w:ascii="Arial" w:hAnsi="宋体" w:cs="Arial"/>
        </w:rPr>
        <w:t>运行环境</w:t>
      </w:r>
      <w:bookmarkEnd w:id="92"/>
      <w:bookmarkEnd w:id="93"/>
      <w:bookmarkEnd w:id="94"/>
      <w:bookmarkEnd w:id="95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8E3056"/>
        </w:tc>
      </w:tr>
    </w:tbl>
    <w:p w:rsidR="008E3056" w:rsidRPr="008E3056" w:rsidRDefault="008E3056" w:rsidP="008E3056"/>
    <w:p w:rsidR="00AD766A" w:rsidRDefault="00797426" w:rsidP="00AD766A">
      <w:pPr>
        <w:pStyle w:val="3"/>
        <w:rPr>
          <w:rFonts w:ascii="Arial" w:hAnsi="宋体" w:cs="Arial"/>
        </w:rPr>
      </w:pPr>
      <w:bookmarkStart w:id="96" w:name="_Toc304552776"/>
      <w:bookmarkStart w:id="97" w:name="_Toc326049750"/>
      <w:bookmarkStart w:id="98" w:name="_Toc326323106"/>
      <w:r>
        <w:rPr>
          <w:rFonts w:ascii="Arial" w:hAnsi="Arial" w:cs="Arial" w:hint="eastAsia"/>
        </w:rPr>
        <w:t>二、</w:t>
      </w:r>
      <w:r w:rsidR="00AD766A" w:rsidRPr="0069269F">
        <w:rPr>
          <w:rFonts w:ascii="Arial" w:hAnsi="宋体" w:cs="Arial"/>
        </w:rPr>
        <w:t>系统性能要求</w:t>
      </w:r>
      <w:bookmarkEnd w:id="96"/>
      <w:bookmarkEnd w:id="97"/>
      <w:bookmarkEnd w:id="98"/>
    </w:p>
    <w:tbl>
      <w:tblPr>
        <w:tblStyle w:val="a8"/>
        <w:tblW w:w="0" w:type="auto"/>
        <w:tblLook w:val="04A0"/>
      </w:tblPr>
      <w:tblGrid>
        <w:gridCol w:w="9216"/>
      </w:tblGrid>
      <w:tr w:rsidR="008E3056" w:rsidTr="008E3056">
        <w:tc>
          <w:tcPr>
            <w:tcW w:w="9216" w:type="dxa"/>
          </w:tcPr>
          <w:p w:rsidR="008E3056" w:rsidRDefault="008E3056" w:rsidP="008E3056"/>
        </w:tc>
      </w:tr>
    </w:tbl>
    <w:p w:rsidR="008E3056" w:rsidRPr="008E3056" w:rsidRDefault="008E3056" w:rsidP="008E3056"/>
    <w:tbl>
      <w:tblPr>
        <w:tblW w:w="8520" w:type="dxa"/>
        <w:tblInd w:w="93" w:type="dxa"/>
        <w:tblLook w:val="04A0"/>
      </w:tblPr>
      <w:tblGrid>
        <w:gridCol w:w="424"/>
        <w:gridCol w:w="867"/>
        <w:gridCol w:w="1559"/>
        <w:gridCol w:w="768"/>
        <w:gridCol w:w="4902"/>
      </w:tblGrid>
      <w:tr w:rsidR="00AD766A" w:rsidRPr="0069269F" w:rsidTr="00DE0B80">
        <w:trPr>
          <w:trHeight w:val="285"/>
        </w:trPr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DE0B80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  <w:bookmarkStart w:id="99" w:name="_Toc259701947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DE0B80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DE0B80">
            <w:pPr>
              <w:widowControl/>
              <w:jc w:val="left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DE0B80">
            <w:pPr>
              <w:widowControl/>
              <w:jc w:val="center"/>
              <w:rPr>
                <w:rFonts w:ascii="Arial" w:hAnsi="Arial" w:cs="Arial"/>
                <w:kern w:val="0"/>
                <w:sz w:val="20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766A" w:rsidRPr="0069269F" w:rsidRDefault="00AD766A" w:rsidP="00DE0B80">
            <w:pPr>
              <w:widowControl/>
              <w:jc w:val="right"/>
              <w:rPr>
                <w:rFonts w:ascii="Arial" w:hAnsi="Arial" w:cs="Arial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</w:tbl>
    <w:p w:rsidR="00AD766A" w:rsidRPr="0069269F" w:rsidRDefault="00AD766A" w:rsidP="00AD766A">
      <w:pPr>
        <w:rPr>
          <w:rFonts w:ascii="Arial" w:hAnsi="Arial" w:cs="Arial"/>
          <w:kern w:val="44"/>
          <w:szCs w:val="44"/>
        </w:rPr>
      </w:pPr>
      <w:bookmarkStart w:id="100" w:name="_GoBack"/>
      <w:bookmarkEnd w:id="44"/>
      <w:bookmarkEnd w:id="99"/>
      <w:bookmarkEnd w:id="100"/>
    </w:p>
    <w:sectPr w:rsidR="00AD766A" w:rsidRPr="0069269F" w:rsidSect="00C86059">
      <w:footerReference w:type="default" r:id="rId8"/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ADC" w:rsidRDefault="00D14ADC" w:rsidP="00D642B5">
      <w:r>
        <w:separator/>
      </w:r>
    </w:p>
  </w:endnote>
  <w:endnote w:type="continuationSeparator" w:id="0">
    <w:p w:rsidR="00D14ADC" w:rsidRDefault="00D14ADC" w:rsidP="00D64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8BE" w:rsidRDefault="009D7069" w:rsidP="006B78BE">
    <w:pPr>
      <w:pStyle w:val="a3"/>
    </w:pPr>
    <w:r>
      <w:pict>
        <v:line id="_x0000_s2054" style="position:absolute;z-index:251666432" from="0,2.25pt" to="450pt,2.25pt" strokeweight="4.5pt">
          <v:stroke linestyle="thinThick"/>
        </v:line>
      </w:pict>
    </w:r>
  </w:p>
  <w:p w:rsidR="00E62CD5" w:rsidRDefault="006B78BE" w:rsidP="006B78BE">
    <w:pPr>
      <w:pStyle w:val="a3"/>
      <w:rPr>
        <w:rFonts w:ascii="Arial" w:hAnsi="Arial" w:cs="Arial"/>
        <w:b/>
      </w:rPr>
    </w:pPr>
    <w:r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</w:t>
    </w:r>
    <w:r w:rsidR="009D7069" w:rsidRPr="00BB7004">
      <w:rPr>
        <w:rFonts w:ascii="Arial" w:hAnsi="Arial" w:cs="Arial"/>
        <w:b/>
        <w:sz w:val="15"/>
        <w:szCs w:val="21"/>
      </w:rPr>
      <w:fldChar w:fldCharType="begin"/>
    </w:r>
    <w:r w:rsidRPr="00BB7004">
      <w:rPr>
        <w:rStyle w:val="a4"/>
        <w:rFonts w:ascii="Arial" w:hAnsi="Arial" w:cs="Arial"/>
        <w:b/>
        <w:sz w:val="15"/>
        <w:szCs w:val="21"/>
      </w:rPr>
      <w:instrText xml:space="preserve"> PAGE   \* MERGEFORMAT </w:instrText>
    </w:r>
    <w:r w:rsidR="009D7069" w:rsidRPr="00BB7004">
      <w:rPr>
        <w:rFonts w:ascii="Arial" w:hAnsi="Arial" w:cs="Arial"/>
        <w:b/>
        <w:sz w:val="15"/>
        <w:szCs w:val="21"/>
      </w:rPr>
      <w:fldChar w:fldCharType="separate"/>
    </w:r>
    <w:r w:rsidR="00421224">
      <w:rPr>
        <w:rStyle w:val="a4"/>
        <w:rFonts w:ascii="Arial" w:hAnsi="Arial" w:cs="Arial"/>
        <w:b/>
        <w:noProof/>
        <w:sz w:val="15"/>
        <w:szCs w:val="21"/>
      </w:rPr>
      <w:t>6</w:t>
    </w:r>
    <w:r w:rsidR="009D7069" w:rsidRPr="00BB7004">
      <w:rPr>
        <w:rFonts w:ascii="Arial" w:hAnsi="Arial" w:cs="Arial"/>
        <w:b/>
        <w:sz w:val="15"/>
        <w:szCs w:val="21"/>
      </w:rPr>
      <w:fldChar w:fldCharType="end"/>
    </w:r>
    <w:r w:rsidRPr="00BB7004">
      <w:rPr>
        <w:rStyle w:val="a4"/>
        <w:rFonts w:ascii="Arial" w:hAnsi="Arial" w:cs="Arial" w:hint="eastAsia"/>
        <w:b/>
        <w:sz w:val="15"/>
        <w:szCs w:val="21"/>
      </w:rPr>
      <w:t xml:space="preserve">    </w:t>
    </w:r>
    <w:r>
      <w:rPr>
        <w:rStyle w:val="a4"/>
        <w:rFonts w:ascii="Arial" w:hAnsi="Arial" w:cs="Arial" w:hint="eastAsia"/>
        <w:sz w:val="21"/>
        <w:szCs w:val="21"/>
      </w:rPr>
      <w:t xml:space="preserve">        </w:t>
    </w:r>
    <w:r w:rsidR="00E62CD5"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ADC" w:rsidRDefault="00D14ADC" w:rsidP="00D642B5">
      <w:r>
        <w:separator/>
      </w:r>
    </w:p>
  </w:footnote>
  <w:footnote w:type="continuationSeparator" w:id="0">
    <w:p w:rsidR="00D14ADC" w:rsidRDefault="00D14ADC" w:rsidP="00D642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">
    <w:nsid w:val="01542527"/>
    <w:multiLevelType w:val="hybridMultilevel"/>
    <w:tmpl w:val="D4B234D4"/>
    <w:lvl w:ilvl="0" w:tplc="DF6CB78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2A52A1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06F45D93"/>
    <w:multiLevelType w:val="hybridMultilevel"/>
    <w:tmpl w:val="317E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40400EB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8">
    <w:nsid w:val="14ED002D"/>
    <w:multiLevelType w:val="hybridMultilevel"/>
    <w:tmpl w:val="D658A5DE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91C0C5C"/>
    <w:multiLevelType w:val="hybridMultilevel"/>
    <w:tmpl w:val="3D88F106"/>
    <w:lvl w:ilvl="0" w:tplc="24B8165C">
      <w:start w:val="1"/>
      <w:numFmt w:val="none"/>
      <w:lvlText w:val="一、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0C7342C"/>
    <w:multiLevelType w:val="multilevel"/>
    <w:tmpl w:val="B0DA2766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BB71DC"/>
    <w:multiLevelType w:val="hybridMultilevel"/>
    <w:tmpl w:val="B7B42052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2">
    <w:nsid w:val="307108B4"/>
    <w:multiLevelType w:val="hybridMultilevel"/>
    <w:tmpl w:val="C7DAA60A"/>
    <w:lvl w:ilvl="0" w:tplc="292242EC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1C34930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54F59B0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C1F324E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D175E25"/>
    <w:multiLevelType w:val="hybridMultilevel"/>
    <w:tmpl w:val="52585144"/>
    <w:lvl w:ilvl="0" w:tplc="2DBAA74A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7">
    <w:nsid w:val="407F7EB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8">
    <w:nsid w:val="43BD6D1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5004B44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0">
    <w:nsid w:val="45045EC3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5BE405A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>
    <w:nsid w:val="47AC5A08"/>
    <w:multiLevelType w:val="hybridMultilevel"/>
    <w:tmpl w:val="4F921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A310A00"/>
    <w:multiLevelType w:val="hybridMultilevel"/>
    <w:tmpl w:val="9EC0B9C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E432CD8"/>
    <w:multiLevelType w:val="hybridMultilevel"/>
    <w:tmpl w:val="17A452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F5C3309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6F12E74"/>
    <w:multiLevelType w:val="hybridMultilevel"/>
    <w:tmpl w:val="01B28CDE"/>
    <w:lvl w:ilvl="0" w:tplc="F04E7DD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7">
    <w:nsid w:val="5B1A403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CC36CBE"/>
    <w:multiLevelType w:val="hybridMultilevel"/>
    <w:tmpl w:val="05A4AA2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9">
    <w:nsid w:val="5D9722D2"/>
    <w:multiLevelType w:val="hybridMultilevel"/>
    <w:tmpl w:val="2EE0D028"/>
    <w:lvl w:ilvl="0" w:tplc="D898C33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DF125F6"/>
    <w:multiLevelType w:val="hybridMultilevel"/>
    <w:tmpl w:val="F470F2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0375B61"/>
    <w:multiLevelType w:val="hybridMultilevel"/>
    <w:tmpl w:val="D3A88F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3836EF5"/>
    <w:multiLevelType w:val="hybridMultilevel"/>
    <w:tmpl w:val="E5CEA1B2"/>
    <w:lvl w:ilvl="0" w:tplc="04090009">
      <w:start w:val="1"/>
      <w:numFmt w:val="bullet"/>
      <w:lvlText w:val="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3">
    <w:nsid w:val="65C164E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4">
    <w:nsid w:val="6E4E7CE6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2212A88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2C37CD4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7AA55FDC"/>
    <w:multiLevelType w:val="hybridMultilevel"/>
    <w:tmpl w:val="C1242A92"/>
    <w:lvl w:ilvl="0" w:tplc="70B44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26"/>
  </w:num>
  <w:num w:numId="6">
    <w:abstractNumId w:val="31"/>
  </w:num>
  <w:num w:numId="7">
    <w:abstractNumId w:val="33"/>
  </w:num>
  <w:num w:numId="8">
    <w:abstractNumId w:val="16"/>
  </w:num>
  <w:num w:numId="9">
    <w:abstractNumId w:val="34"/>
  </w:num>
  <w:num w:numId="10">
    <w:abstractNumId w:val="4"/>
  </w:num>
  <w:num w:numId="11">
    <w:abstractNumId w:val="29"/>
  </w:num>
  <w:num w:numId="12">
    <w:abstractNumId w:val="12"/>
  </w:num>
  <w:num w:numId="13">
    <w:abstractNumId w:val="27"/>
  </w:num>
  <w:num w:numId="14">
    <w:abstractNumId w:val="25"/>
  </w:num>
  <w:num w:numId="15">
    <w:abstractNumId w:val="15"/>
  </w:num>
  <w:num w:numId="16">
    <w:abstractNumId w:val="20"/>
  </w:num>
  <w:num w:numId="17">
    <w:abstractNumId w:val="36"/>
  </w:num>
  <w:num w:numId="18">
    <w:abstractNumId w:val="18"/>
  </w:num>
  <w:num w:numId="19">
    <w:abstractNumId w:val="14"/>
  </w:num>
  <w:num w:numId="20">
    <w:abstractNumId w:val="35"/>
  </w:num>
  <w:num w:numId="21">
    <w:abstractNumId w:val="17"/>
  </w:num>
  <w:num w:numId="22">
    <w:abstractNumId w:val="21"/>
  </w:num>
  <w:num w:numId="23">
    <w:abstractNumId w:val="7"/>
  </w:num>
  <w:num w:numId="24">
    <w:abstractNumId w:val="5"/>
  </w:num>
  <w:num w:numId="25">
    <w:abstractNumId w:val="19"/>
  </w:num>
  <w:num w:numId="26">
    <w:abstractNumId w:val="13"/>
  </w:num>
  <w:num w:numId="27">
    <w:abstractNumId w:val="32"/>
  </w:num>
  <w:num w:numId="28">
    <w:abstractNumId w:val="6"/>
  </w:num>
  <w:num w:numId="29">
    <w:abstractNumId w:val="8"/>
  </w:num>
  <w:num w:numId="30">
    <w:abstractNumId w:val="23"/>
  </w:num>
  <w:num w:numId="31">
    <w:abstractNumId w:val="24"/>
  </w:num>
  <w:num w:numId="32">
    <w:abstractNumId w:val="30"/>
  </w:num>
  <w:num w:numId="33">
    <w:abstractNumId w:val="11"/>
  </w:num>
  <w:num w:numId="34">
    <w:abstractNumId w:val="28"/>
  </w:num>
  <w:num w:numId="35">
    <w:abstractNumId w:val="22"/>
  </w:num>
  <w:num w:numId="36">
    <w:abstractNumId w:val="10"/>
  </w:num>
  <w:num w:numId="37">
    <w:abstractNumId w:val="37"/>
  </w:num>
  <w:num w:numId="38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038"/>
    <w:rsid w:val="00003846"/>
    <w:rsid w:val="00005393"/>
    <w:rsid w:val="00005C9B"/>
    <w:rsid w:val="000123E0"/>
    <w:rsid w:val="0001361A"/>
    <w:rsid w:val="000140D5"/>
    <w:rsid w:val="00014500"/>
    <w:rsid w:val="00015E78"/>
    <w:rsid w:val="0001659C"/>
    <w:rsid w:val="00021698"/>
    <w:rsid w:val="00022852"/>
    <w:rsid w:val="000247F9"/>
    <w:rsid w:val="00034838"/>
    <w:rsid w:val="00034CDE"/>
    <w:rsid w:val="0003528D"/>
    <w:rsid w:val="00036B31"/>
    <w:rsid w:val="00041F72"/>
    <w:rsid w:val="0004613A"/>
    <w:rsid w:val="000508C0"/>
    <w:rsid w:val="00051455"/>
    <w:rsid w:val="000565E7"/>
    <w:rsid w:val="000602C6"/>
    <w:rsid w:val="00060652"/>
    <w:rsid w:val="00065CBC"/>
    <w:rsid w:val="00066850"/>
    <w:rsid w:val="0006692A"/>
    <w:rsid w:val="00070E47"/>
    <w:rsid w:val="0007324E"/>
    <w:rsid w:val="000735E5"/>
    <w:rsid w:val="0008097B"/>
    <w:rsid w:val="00081DCB"/>
    <w:rsid w:val="000845E4"/>
    <w:rsid w:val="00090286"/>
    <w:rsid w:val="00094F63"/>
    <w:rsid w:val="000958B1"/>
    <w:rsid w:val="000961CC"/>
    <w:rsid w:val="00097939"/>
    <w:rsid w:val="000A7425"/>
    <w:rsid w:val="000B32C3"/>
    <w:rsid w:val="000B60AE"/>
    <w:rsid w:val="000C4614"/>
    <w:rsid w:val="000E6657"/>
    <w:rsid w:val="000F29D3"/>
    <w:rsid w:val="000F32E0"/>
    <w:rsid w:val="00100781"/>
    <w:rsid w:val="001011F0"/>
    <w:rsid w:val="00107481"/>
    <w:rsid w:val="001106E6"/>
    <w:rsid w:val="00110F98"/>
    <w:rsid w:val="00114769"/>
    <w:rsid w:val="0011742D"/>
    <w:rsid w:val="00117BFB"/>
    <w:rsid w:val="0012459F"/>
    <w:rsid w:val="001268FB"/>
    <w:rsid w:val="00133C2A"/>
    <w:rsid w:val="00135B6D"/>
    <w:rsid w:val="00135E7D"/>
    <w:rsid w:val="00140B63"/>
    <w:rsid w:val="0014186E"/>
    <w:rsid w:val="00143F3B"/>
    <w:rsid w:val="0014500E"/>
    <w:rsid w:val="00146655"/>
    <w:rsid w:val="001478FE"/>
    <w:rsid w:val="001526A5"/>
    <w:rsid w:val="00161A4D"/>
    <w:rsid w:val="00164AED"/>
    <w:rsid w:val="001666C8"/>
    <w:rsid w:val="00166CAE"/>
    <w:rsid w:val="0016721E"/>
    <w:rsid w:val="00167C14"/>
    <w:rsid w:val="0017418F"/>
    <w:rsid w:val="0018368D"/>
    <w:rsid w:val="0018395C"/>
    <w:rsid w:val="00185F37"/>
    <w:rsid w:val="00186474"/>
    <w:rsid w:val="0019059B"/>
    <w:rsid w:val="00194FDC"/>
    <w:rsid w:val="001A3CA9"/>
    <w:rsid w:val="001A4274"/>
    <w:rsid w:val="001A555A"/>
    <w:rsid w:val="001A5A92"/>
    <w:rsid w:val="001A7D3F"/>
    <w:rsid w:val="001B38BE"/>
    <w:rsid w:val="001B6B2C"/>
    <w:rsid w:val="001B7BD7"/>
    <w:rsid w:val="001C1E85"/>
    <w:rsid w:val="001C2B1A"/>
    <w:rsid w:val="001C3136"/>
    <w:rsid w:val="001C3D87"/>
    <w:rsid w:val="001C4579"/>
    <w:rsid w:val="001D422A"/>
    <w:rsid w:val="001D5CF1"/>
    <w:rsid w:val="001D7D83"/>
    <w:rsid w:val="001E2C31"/>
    <w:rsid w:val="001E757B"/>
    <w:rsid w:val="001F0F4D"/>
    <w:rsid w:val="001F6C9F"/>
    <w:rsid w:val="001F7F77"/>
    <w:rsid w:val="00205511"/>
    <w:rsid w:val="00205CE8"/>
    <w:rsid w:val="00206338"/>
    <w:rsid w:val="00207908"/>
    <w:rsid w:val="002132EB"/>
    <w:rsid w:val="002165A6"/>
    <w:rsid w:val="0022041C"/>
    <w:rsid w:val="0022573D"/>
    <w:rsid w:val="00227598"/>
    <w:rsid w:val="002309D7"/>
    <w:rsid w:val="00232087"/>
    <w:rsid w:val="00233CF5"/>
    <w:rsid w:val="00240495"/>
    <w:rsid w:val="002417AB"/>
    <w:rsid w:val="00243622"/>
    <w:rsid w:val="00253F00"/>
    <w:rsid w:val="00255D6A"/>
    <w:rsid w:val="00267A6D"/>
    <w:rsid w:val="002740B7"/>
    <w:rsid w:val="00274B6A"/>
    <w:rsid w:val="002843D9"/>
    <w:rsid w:val="00287FFD"/>
    <w:rsid w:val="00290393"/>
    <w:rsid w:val="00294C90"/>
    <w:rsid w:val="0029761D"/>
    <w:rsid w:val="002A33CF"/>
    <w:rsid w:val="002B2B80"/>
    <w:rsid w:val="002C637F"/>
    <w:rsid w:val="002C66DF"/>
    <w:rsid w:val="002D3EDA"/>
    <w:rsid w:val="002E10CB"/>
    <w:rsid w:val="002E207D"/>
    <w:rsid w:val="002E34B3"/>
    <w:rsid w:val="002E4F50"/>
    <w:rsid w:val="002E5BBD"/>
    <w:rsid w:val="002E5C1D"/>
    <w:rsid w:val="002F08D2"/>
    <w:rsid w:val="002F5D98"/>
    <w:rsid w:val="002F7F91"/>
    <w:rsid w:val="00303114"/>
    <w:rsid w:val="003052F5"/>
    <w:rsid w:val="0031296B"/>
    <w:rsid w:val="00322E44"/>
    <w:rsid w:val="003328AE"/>
    <w:rsid w:val="00333C55"/>
    <w:rsid w:val="00350575"/>
    <w:rsid w:val="00370613"/>
    <w:rsid w:val="003716C7"/>
    <w:rsid w:val="0037245F"/>
    <w:rsid w:val="00375753"/>
    <w:rsid w:val="00375E79"/>
    <w:rsid w:val="00385154"/>
    <w:rsid w:val="0038529C"/>
    <w:rsid w:val="00385546"/>
    <w:rsid w:val="00391546"/>
    <w:rsid w:val="00392FB7"/>
    <w:rsid w:val="00394CD3"/>
    <w:rsid w:val="0039529B"/>
    <w:rsid w:val="003A5743"/>
    <w:rsid w:val="003A7F4D"/>
    <w:rsid w:val="003B3EC0"/>
    <w:rsid w:val="003B43B2"/>
    <w:rsid w:val="003B5427"/>
    <w:rsid w:val="003B5701"/>
    <w:rsid w:val="003C3176"/>
    <w:rsid w:val="003C3912"/>
    <w:rsid w:val="003D0FCD"/>
    <w:rsid w:val="003D305F"/>
    <w:rsid w:val="003D7961"/>
    <w:rsid w:val="003E0177"/>
    <w:rsid w:val="003E0A65"/>
    <w:rsid w:val="003E47F3"/>
    <w:rsid w:val="003E7F79"/>
    <w:rsid w:val="003F32E4"/>
    <w:rsid w:val="003F4AAF"/>
    <w:rsid w:val="003F5222"/>
    <w:rsid w:val="003F6099"/>
    <w:rsid w:val="003F7A72"/>
    <w:rsid w:val="00401EBF"/>
    <w:rsid w:val="0040209E"/>
    <w:rsid w:val="0040766F"/>
    <w:rsid w:val="00407724"/>
    <w:rsid w:val="00410320"/>
    <w:rsid w:val="004117E0"/>
    <w:rsid w:val="00415909"/>
    <w:rsid w:val="00421224"/>
    <w:rsid w:val="00421AC7"/>
    <w:rsid w:val="00425905"/>
    <w:rsid w:val="004308A3"/>
    <w:rsid w:val="00431BD3"/>
    <w:rsid w:val="004339F6"/>
    <w:rsid w:val="00440BCD"/>
    <w:rsid w:val="00442128"/>
    <w:rsid w:val="004449E9"/>
    <w:rsid w:val="00445C9B"/>
    <w:rsid w:val="00447B25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7885"/>
    <w:rsid w:val="00491817"/>
    <w:rsid w:val="0049678C"/>
    <w:rsid w:val="00497B64"/>
    <w:rsid w:val="004A7BAD"/>
    <w:rsid w:val="004C336F"/>
    <w:rsid w:val="004C33E0"/>
    <w:rsid w:val="004C5F45"/>
    <w:rsid w:val="004D18DB"/>
    <w:rsid w:val="004D6038"/>
    <w:rsid w:val="004E0FFB"/>
    <w:rsid w:val="004E3989"/>
    <w:rsid w:val="004F0440"/>
    <w:rsid w:val="004F7DAD"/>
    <w:rsid w:val="00500B58"/>
    <w:rsid w:val="00501AF1"/>
    <w:rsid w:val="0050365A"/>
    <w:rsid w:val="00503BF9"/>
    <w:rsid w:val="00504547"/>
    <w:rsid w:val="0050665C"/>
    <w:rsid w:val="005118B9"/>
    <w:rsid w:val="005215B7"/>
    <w:rsid w:val="005223C0"/>
    <w:rsid w:val="005228C3"/>
    <w:rsid w:val="00522959"/>
    <w:rsid w:val="005241DF"/>
    <w:rsid w:val="00534A3F"/>
    <w:rsid w:val="005368DD"/>
    <w:rsid w:val="00536A2D"/>
    <w:rsid w:val="00536A77"/>
    <w:rsid w:val="005444B4"/>
    <w:rsid w:val="00547E1D"/>
    <w:rsid w:val="00550006"/>
    <w:rsid w:val="0055471B"/>
    <w:rsid w:val="00570869"/>
    <w:rsid w:val="00571C76"/>
    <w:rsid w:val="00574C92"/>
    <w:rsid w:val="00581B29"/>
    <w:rsid w:val="00586237"/>
    <w:rsid w:val="005940BC"/>
    <w:rsid w:val="005A3DF8"/>
    <w:rsid w:val="005A5005"/>
    <w:rsid w:val="005A6C87"/>
    <w:rsid w:val="005A7B7B"/>
    <w:rsid w:val="005B345F"/>
    <w:rsid w:val="005C226D"/>
    <w:rsid w:val="005C27A8"/>
    <w:rsid w:val="005C6BE5"/>
    <w:rsid w:val="005D0544"/>
    <w:rsid w:val="005D0649"/>
    <w:rsid w:val="005D250B"/>
    <w:rsid w:val="005D466A"/>
    <w:rsid w:val="005D5CF4"/>
    <w:rsid w:val="005E79E5"/>
    <w:rsid w:val="005F4BCF"/>
    <w:rsid w:val="005F4BE4"/>
    <w:rsid w:val="00602466"/>
    <w:rsid w:val="006030C3"/>
    <w:rsid w:val="00604FEE"/>
    <w:rsid w:val="00604FF9"/>
    <w:rsid w:val="00605BBE"/>
    <w:rsid w:val="006060D3"/>
    <w:rsid w:val="00606C32"/>
    <w:rsid w:val="00616D84"/>
    <w:rsid w:val="0062038F"/>
    <w:rsid w:val="00624905"/>
    <w:rsid w:val="006269F6"/>
    <w:rsid w:val="006308E3"/>
    <w:rsid w:val="006330EA"/>
    <w:rsid w:val="00633FC5"/>
    <w:rsid w:val="00637A18"/>
    <w:rsid w:val="006420A1"/>
    <w:rsid w:val="00642C39"/>
    <w:rsid w:val="00643CFB"/>
    <w:rsid w:val="00644558"/>
    <w:rsid w:val="0064675D"/>
    <w:rsid w:val="00647EC1"/>
    <w:rsid w:val="0065170C"/>
    <w:rsid w:val="0065349C"/>
    <w:rsid w:val="00654A4D"/>
    <w:rsid w:val="0066553D"/>
    <w:rsid w:val="00673492"/>
    <w:rsid w:val="00683608"/>
    <w:rsid w:val="006870DE"/>
    <w:rsid w:val="00690750"/>
    <w:rsid w:val="006A1248"/>
    <w:rsid w:val="006A6CFD"/>
    <w:rsid w:val="006B0A06"/>
    <w:rsid w:val="006B1E5C"/>
    <w:rsid w:val="006B56EF"/>
    <w:rsid w:val="006B78BE"/>
    <w:rsid w:val="006C15E3"/>
    <w:rsid w:val="006C1C18"/>
    <w:rsid w:val="006C2A82"/>
    <w:rsid w:val="006D0AAC"/>
    <w:rsid w:val="006D267E"/>
    <w:rsid w:val="006D4315"/>
    <w:rsid w:val="006D771A"/>
    <w:rsid w:val="006E1800"/>
    <w:rsid w:val="006E193D"/>
    <w:rsid w:val="006E26FA"/>
    <w:rsid w:val="006E7106"/>
    <w:rsid w:val="006E75FB"/>
    <w:rsid w:val="006E7D5B"/>
    <w:rsid w:val="006F42D0"/>
    <w:rsid w:val="006F60CF"/>
    <w:rsid w:val="007006B5"/>
    <w:rsid w:val="00702637"/>
    <w:rsid w:val="007040BE"/>
    <w:rsid w:val="00713174"/>
    <w:rsid w:val="00721E83"/>
    <w:rsid w:val="00726214"/>
    <w:rsid w:val="00727CD4"/>
    <w:rsid w:val="00730143"/>
    <w:rsid w:val="007324E7"/>
    <w:rsid w:val="00732515"/>
    <w:rsid w:val="00732607"/>
    <w:rsid w:val="00735386"/>
    <w:rsid w:val="00741B5A"/>
    <w:rsid w:val="00746C29"/>
    <w:rsid w:val="00751A4A"/>
    <w:rsid w:val="00751E30"/>
    <w:rsid w:val="00753F23"/>
    <w:rsid w:val="00757525"/>
    <w:rsid w:val="00763287"/>
    <w:rsid w:val="00763A95"/>
    <w:rsid w:val="00771948"/>
    <w:rsid w:val="007777BD"/>
    <w:rsid w:val="00777C67"/>
    <w:rsid w:val="0078658B"/>
    <w:rsid w:val="00786E14"/>
    <w:rsid w:val="0078730C"/>
    <w:rsid w:val="007945C5"/>
    <w:rsid w:val="00797426"/>
    <w:rsid w:val="007A3471"/>
    <w:rsid w:val="007A712F"/>
    <w:rsid w:val="007B33F7"/>
    <w:rsid w:val="007B3D46"/>
    <w:rsid w:val="007B6A50"/>
    <w:rsid w:val="007C0625"/>
    <w:rsid w:val="007C0A5D"/>
    <w:rsid w:val="007C469E"/>
    <w:rsid w:val="007D7C79"/>
    <w:rsid w:val="007E0414"/>
    <w:rsid w:val="007E1F4E"/>
    <w:rsid w:val="007E3315"/>
    <w:rsid w:val="007E3E1C"/>
    <w:rsid w:val="007E7EAE"/>
    <w:rsid w:val="007F0758"/>
    <w:rsid w:val="007F3887"/>
    <w:rsid w:val="007F4911"/>
    <w:rsid w:val="007F688C"/>
    <w:rsid w:val="00800740"/>
    <w:rsid w:val="00800E28"/>
    <w:rsid w:val="0080190A"/>
    <w:rsid w:val="00806F25"/>
    <w:rsid w:val="008101C1"/>
    <w:rsid w:val="00810E6D"/>
    <w:rsid w:val="00812495"/>
    <w:rsid w:val="00816416"/>
    <w:rsid w:val="00821371"/>
    <w:rsid w:val="008334D9"/>
    <w:rsid w:val="00835D15"/>
    <w:rsid w:val="008442A3"/>
    <w:rsid w:val="00845000"/>
    <w:rsid w:val="008537B8"/>
    <w:rsid w:val="00854249"/>
    <w:rsid w:val="00854E1C"/>
    <w:rsid w:val="00855173"/>
    <w:rsid w:val="00855434"/>
    <w:rsid w:val="0086415A"/>
    <w:rsid w:val="00870D9A"/>
    <w:rsid w:val="00872D21"/>
    <w:rsid w:val="00874CF6"/>
    <w:rsid w:val="00880E20"/>
    <w:rsid w:val="008843B4"/>
    <w:rsid w:val="0088467F"/>
    <w:rsid w:val="00885D5A"/>
    <w:rsid w:val="00894F95"/>
    <w:rsid w:val="008A1251"/>
    <w:rsid w:val="008A4769"/>
    <w:rsid w:val="008B177A"/>
    <w:rsid w:val="008B2F1D"/>
    <w:rsid w:val="008B462C"/>
    <w:rsid w:val="008B7065"/>
    <w:rsid w:val="008C0994"/>
    <w:rsid w:val="008C0A53"/>
    <w:rsid w:val="008D5180"/>
    <w:rsid w:val="008D5A47"/>
    <w:rsid w:val="008D67A1"/>
    <w:rsid w:val="008E1F66"/>
    <w:rsid w:val="008E3056"/>
    <w:rsid w:val="008E51FE"/>
    <w:rsid w:val="008E6DCB"/>
    <w:rsid w:val="008E74AE"/>
    <w:rsid w:val="00903810"/>
    <w:rsid w:val="009058D5"/>
    <w:rsid w:val="009073A9"/>
    <w:rsid w:val="0091027A"/>
    <w:rsid w:val="00914E8E"/>
    <w:rsid w:val="0092235D"/>
    <w:rsid w:val="0092422F"/>
    <w:rsid w:val="00924869"/>
    <w:rsid w:val="00930264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03DE"/>
    <w:rsid w:val="00973FA1"/>
    <w:rsid w:val="0097403E"/>
    <w:rsid w:val="0097558D"/>
    <w:rsid w:val="009766E1"/>
    <w:rsid w:val="00976801"/>
    <w:rsid w:val="00977FF5"/>
    <w:rsid w:val="00984337"/>
    <w:rsid w:val="0098445E"/>
    <w:rsid w:val="00987F9C"/>
    <w:rsid w:val="00991298"/>
    <w:rsid w:val="009B08E1"/>
    <w:rsid w:val="009B2808"/>
    <w:rsid w:val="009B3821"/>
    <w:rsid w:val="009C0415"/>
    <w:rsid w:val="009C2F21"/>
    <w:rsid w:val="009C4D83"/>
    <w:rsid w:val="009C50E4"/>
    <w:rsid w:val="009C582C"/>
    <w:rsid w:val="009C6CDF"/>
    <w:rsid w:val="009D0C77"/>
    <w:rsid w:val="009D1B37"/>
    <w:rsid w:val="009D6A7D"/>
    <w:rsid w:val="009D7069"/>
    <w:rsid w:val="009E5873"/>
    <w:rsid w:val="009E664B"/>
    <w:rsid w:val="009E795F"/>
    <w:rsid w:val="009F12B7"/>
    <w:rsid w:val="009F2527"/>
    <w:rsid w:val="009F2A02"/>
    <w:rsid w:val="009F4727"/>
    <w:rsid w:val="00A0089E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486B"/>
    <w:rsid w:val="00A55C49"/>
    <w:rsid w:val="00A63705"/>
    <w:rsid w:val="00A67BC2"/>
    <w:rsid w:val="00A71EF6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33"/>
    <w:rsid w:val="00AA46A3"/>
    <w:rsid w:val="00AA4C71"/>
    <w:rsid w:val="00AB4156"/>
    <w:rsid w:val="00AB76F5"/>
    <w:rsid w:val="00AC16C5"/>
    <w:rsid w:val="00AC186E"/>
    <w:rsid w:val="00AC4AA8"/>
    <w:rsid w:val="00AC69F0"/>
    <w:rsid w:val="00AC7980"/>
    <w:rsid w:val="00AD673D"/>
    <w:rsid w:val="00AD766A"/>
    <w:rsid w:val="00AE35AA"/>
    <w:rsid w:val="00AE3997"/>
    <w:rsid w:val="00AE6436"/>
    <w:rsid w:val="00AE70F6"/>
    <w:rsid w:val="00AF25D4"/>
    <w:rsid w:val="00AF6B65"/>
    <w:rsid w:val="00B00E4C"/>
    <w:rsid w:val="00B058AE"/>
    <w:rsid w:val="00B12F2F"/>
    <w:rsid w:val="00B12F50"/>
    <w:rsid w:val="00B16FCC"/>
    <w:rsid w:val="00B17CFD"/>
    <w:rsid w:val="00B20453"/>
    <w:rsid w:val="00B26050"/>
    <w:rsid w:val="00B30233"/>
    <w:rsid w:val="00B332C4"/>
    <w:rsid w:val="00B37C9C"/>
    <w:rsid w:val="00B42BFB"/>
    <w:rsid w:val="00B44B0D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30F"/>
    <w:rsid w:val="00B85D2D"/>
    <w:rsid w:val="00B87A88"/>
    <w:rsid w:val="00B91AB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0A56"/>
    <w:rsid w:val="00BD5810"/>
    <w:rsid w:val="00BD7504"/>
    <w:rsid w:val="00BE32CE"/>
    <w:rsid w:val="00BF17E1"/>
    <w:rsid w:val="00C024F8"/>
    <w:rsid w:val="00C074D6"/>
    <w:rsid w:val="00C0754E"/>
    <w:rsid w:val="00C10920"/>
    <w:rsid w:val="00C147F6"/>
    <w:rsid w:val="00C219EB"/>
    <w:rsid w:val="00C25C57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57728"/>
    <w:rsid w:val="00C6331F"/>
    <w:rsid w:val="00C6748E"/>
    <w:rsid w:val="00C6755E"/>
    <w:rsid w:val="00C702AC"/>
    <w:rsid w:val="00C759A3"/>
    <w:rsid w:val="00C85D97"/>
    <w:rsid w:val="00C86059"/>
    <w:rsid w:val="00CB03C3"/>
    <w:rsid w:val="00CB2440"/>
    <w:rsid w:val="00CC04C2"/>
    <w:rsid w:val="00CC10FA"/>
    <w:rsid w:val="00CC152D"/>
    <w:rsid w:val="00CC2AB5"/>
    <w:rsid w:val="00CD0058"/>
    <w:rsid w:val="00CD06E8"/>
    <w:rsid w:val="00CD14B8"/>
    <w:rsid w:val="00CE0182"/>
    <w:rsid w:val="00CE307D"/>
    <w:rsid w:val="00CE4940"/>
    <w:rsid w:val="00CE65E1"/>
    <w:rsid w:val="00CE68CE"/>
    <w:rsid w:val="00CF034B"/>
    <w:rsid w:val="00CF66DC"/>
    <w:rsid w:val="00D0002A"/>
    <w:rsid w:val="00D00C1B"/>
    <w:rsid w:val="00D0121D"/>
    <w:rsid w:val="00D01F13"/>
    <w:rsid w:val="00D0263B"/>
    <w:rsid w:val="00D05DED"/>
    <w:rsid w:val="00D10806"/>
    <w:rsid w:val="00D1181C"/>
    <w:rsid w:val="00D12349"/>
    <w:rsid w:val="00D12D8C"/>
    <w:rsid w:val="00D147D4"/>
    <w:rsid w:val="00D14ADC"/>
    <w:rsid w:val="00D213CF"/>
    <w:rsid w:val="00D21950"/>
    <w:rsid w:val="00D24B30"/>
    <w:rsid w:val="00D32C5D"/>
    <w:rsid w:val="00D34428"/>
    <w:rsid w:val="00D3762B"/>
    <w:rsid w:val="00D37C60"/>
    <w:rsid w:val="00D37FE4"/>
    <w:rsid w:val="00D41FFA"/>
    <w:rsid w:val="00D43BC3"/>
    <w:rsid w:val="00D456D1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A0546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D62E3"/>
    <w:rsid w:val="00DD6EDF"/>
    <w:rsid w:val="00DE207D"/>
    <w:rsid w:val="00DF13E1"/>
    <w:rsid w:val="00DF2098"/>
    <w:rsid w:val="00E014BD"/>
    <w:rsid w:val="00E01656"/>
    <w:rsid w:val="00E05A39"/>
    <w:rsid w:val="00E06120"/>
    <w:rsid w:val="00E10165"/>
    <w:rsid w:val="00E1461B"/>
    <w:rsid w:val="00E147D7"/>
    <w:rsid w:val="00E1567D"/>
    <w:rsid w:val="00E206FF"/>
    <w:rsid w:val="00E23BD5"/>
    <w:rsid w:val="00E257FD"/>
    <w:rsid w:val="00E271F7"/>
    <w:rsid w:val="00E2789E"/>
    <w:rsid w:val="00E27CBA"/>
    <w:rsid w:val="00E30471"/>
    <w:rsid w:val="00E316F7"/>
    <w:rsid w:val="00E33585"/>
    <w:rsid w:val="00E341C3"/>
    <w:rsid w:val="00E37F97"/>
    <w:rsid w:val="00E400D0"/>
    <w:rsid w:val="00E4230C"/>
    <w:rsid w:val="00E43781"/>
    <w:rsid w:val="00E44CA8"/>
    <w:rsid w:val="00E45EDB"/>
    <w:rsid w:val="00E5580B"/>
    <w:rsid w:val="00E55897"/>
    <w:rsid w:val="00E564B5"/>
    <w:rsid w:val="00E62CD5"/>
    <w:rsid w:val="00E646A4"/>
    <w:rsid w:val="00E64B12"/>
    <w:rsid w:val="00E71479"/>
    <w:rsid w:val="00E721AE"/>
    <w:rsid w:val="00E73DE7"/>
    <w:rsid w:val="00E74E48"/>
    <w:rsid w:val="00E76916"/>
    <w:rsid w:val="00E80867"/>
    <w:rsid w:val="00E82B82"/>
    <w:rsid w:val="00E86DE0"/>
    <w:rsid w:val="00E87D4A"/>
    <w:rsid w:val="00E92E98"/>
    <w:rsid w:val="00EA07EB"/>
    <w:rsid w:val="00EA1C31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F73"/>
    <w:rsid w:val="00EE7097"/>
    <w:rsid w:val="00EE7559"/>
    <w:rsid w:val="00EF37F5"/>
    <w:rsid w:val="00EF481A"/>
    <w:rsid w:val="00EF73C7"/>
    <w:rsid w:val="00F00E32"/>
    <w:rsid w:val="00F01C89"/>
    <w:rsid w:val="00F028DB"/>
    <w:rsid w:val="00F03F09"/>
    <w:rsid w:val="00F05443"/>
    <w:rsid w:val="00F05929"/>
    <w:rsid w:val="00F05933"/>
    <w:rsid w:val="00F06315"/>
    <w:rsid w:val="00F138B1"/>
    <w:rsid w:val="00F1739C"/>
    <w:rsid w:val="00F304F7"/>
    <w:rsid w:val="00F377C3"/>
    <w:rsid w:val="00F41202"/>
    <w:rsid w:val="00F507A2"/>
    <w:rsid w:val="00F52EB8"/>
    <w:rsid w:val="00F53DE2"/>
    <w:rsid w:val="00F54F4D"/>
    <w:rsid w:val="00F61BA0"/>
    <w:rsid w:val="00F63E1E"/>
    <w:rsid w:val="00F659B4"/>
    <w:rsid w:val="00F66069"/>
    <w:rsid w:val="00F7006C"/>
    <w:rsid w:val="00F75DAB"/>
    <w:rsid w:val="00F767C1"/>
    <w:rsid w:val="00F835C7"/>
    <w:rsid w:val="00F86B7C"/>
    <w:rsid w:val="00F87572"/>
    <w:rsid w:val="00F8763F"/>
    <w:rsid w:val="00F91123"/>
    <w:rsid w:val="00F92DB1"/>
    <w:rsid w:val="00F93F72"/>
    <w:rsid w:val="00F94277"/>
    <w:rsid w:val="00F9608A"/>
    <w:rsid w:val="00FA045B"/>
    <w:rsid w:val="00FA0FD7"/>
    <w:rsid w:val="00FA33DC"/>
    <w:rsid w:val="00FA5466"/>
    <w:rsid w:val="00FA6F18"/>
    <w:rsid w:val="00FB02B5"/>
    <w:rsid w:val="00FB3C0B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D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D603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D6038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D431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43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6D431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63E1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43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D603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D603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D43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431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D431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63E1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">
    <w:name w:val="页脚 Char"/>
    <w:basedOn w:val="a0"/>
    <w:link w:val="a3"/>
    <w:uiPriority w:val="99"/>
    <w:rsid w:val="004D6038"/>
    <w:rPr>
      <w:sz w:val="18"/>
      <w:szCs w:val="18"/>
    </w:rPr>
  </w:style>
  <w:style w:type="paragraph" w:styleId="a3">
    <w:name w:val="footer"/>
    <w:basedOn w:val="a"/>
    <w:link w:val="Char"/>
    <w:uiPriority w:val="99"/>
    <w:rsid w:val="004D60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styleId="a4">
    <w:name w:val="page number"/>
    <w:basedOn w:val="a0"/>
    <w:rsid w:val="004D6038"/>
  </w:style>
  <w:style w:type="character" w:styleId="a5">
    <w:name w:val="Hyperlink"/>
    <w:basedOn w:val="a0"/>
    <w:uiPriority w:val="99"/>
    <w:rsid w:val="004D6038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4D6038"/>
    <w:pPr>
      <w:ind w:leftChars="200" w:left="420"/>
    </w:pPr>
  </w:style>
  <w:style w:type="paragraph" w:styleId="a6">
    <w:name w:val="header"/>
    <w:basedOn w:val="a"/>
    <w:link w:val="Char0"/>
    <w:uiPriority w:val="99"/>
    <w:rsid w:val="004D6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6038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uiPriority w:val="39"/>
    <w:qFormat/>
    <w:rsid w:val="004D6038"/>
    <w:pPr>
      <w:ind w:leftChars="400" w:left="840"/>
    </w:pPr>
  </w:style>
  <w:style w:type="character" w:customStyle="1" w:styleId="FooterChar1">
    <w:name w:val="Footer Char1"/>
    <w:basedOn w:val="a0"/>
    <w:uiPriority w:val="99"/>
    <w:semiHidden/>
    <w:rsid w:val="004D6038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1"/>
    <w:uiPriority w:val="1"/>
    <w:qFormat/>
    <w:rsid w:val="004D6038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4D6038"/>
    <w:rPr>
      <w:rFonts w:ascii="Calibri" w:eastAsia="宋体" w:hAnsi="Calibri" w:cs="Times New Roman"/>
      <w:kern w:val="0"/>
      <w:sz w:val="22"/>
    </w:rPr>
  </w:style>
  <w:style w:type="table" w:styleId="a8">
    <w:name w:val="Table Grid"/>
    <w:basedOn w:val="a1"/>
    <w:uiPriority w:val="59"/>
    <w:rsid w:val="004D60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unhideWhenUsed/>
    <w:rsid w:val="004D6038"/>
    <w:rPr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rsid w:val="004D6038"/>
    <w:rPr>
      <w:rFonts w:ascii="Times New Roman" w:eastAsia="宋体" w:hAnsi="Times New Roman" w:cs="Times New Roman"/>
      <w:sz w:val="16"/>
      <w:szCs w:val="16"/>
    </w:rPr>
  </w:style>
  <w:style w:type="paragraph" w:styleId="aa">
    <w:name w:val="table of authorities"/>
    <w:basedOn w:val="a"/>
    <w:next w:val="a"/>
    <w:uiPriority w:val="99"/>
    <w:semiHidden/>
    <w:unhideWhenUsed/>
    <w:rsid w:val="006D4315"/>
    <w:pPr>
      <w:spacing w:line="360" w:lineRule="auto"/>
      <w:ind w:leftChars="200" w:left="42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6D4315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b">
    <w:name w:val="caption"/>
    <w:basedOn w:val="a"/>
    <w:next w:val="a"/>
    <w:unhideWhenUsed/>
    <w:qFormat/>
    <w:rsid w:val="006D4315"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c">
    <w:name w:val="Title"/>
    <w:basedOn w:val="a"/>
    <w:next w:val="a"/>
    <w:link w:val="Char3"/>
    <w:qFormat/>
    <w:rsid w:val="006D431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Char3">
    <w:name w:val="标题 Char"/>
    <w:basedOn w:val="a0"/>
    <w:link w:val="ac"/>
    <w:rsid w:val="006D4315"/>
    <w:rPr>
      <w:rFonts w:ascii="Cambria" w:eastAsia="宋体" w:hAnsi="Cambria" w:cs="Times New Roman"/>
      <w:b/>
      <w:bCs/>
      <w:sz w:val="52"/>
      <w:szCs w:val="32"/>
    </w:rPr>
  </w:style>
  <w:style w:type="paragraph" w:styleId="ad">
    <w:name w:val="Subtitle"/>
    <w:basedOn w:val="a"/>
    <w:next w:val="a"/>
    <w:link w:val="Char4"/>
    <w:qFormat/>
    <w:rsid w:val="006D4315"/>
    <w:pPr>
      <w:spacing w:before="240"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6D4315"/>
    <w:rPr>
      <w:rFonts w:ascii="Cambria" w:eastAsia="仿宋_GB2312" w:hAnsi="Cambria" w:cs="Times New Roman"/>
      <w:b/>
      <w:bCs/>
      <w:color w:val="002060"/>
      <w:kern w:val="28"/>
      <w:sz w:val="32"/>
      <w:szCs w:val="32"/>
    </w:rPr>
  </w:style>
  <w:style w:type="character" w:styleId="ae">
    <w:name w:val="Strong"/>
    <w:uiPriority w:val="22"/>
    <w:qFormat/>
    <w:rsid w:val="006D4315"/>
    <w:rPr>
      <w:b/>
      <w:bCs/>
    </w:rPr>
  </w:style>
  <w:style w:type="character" w:styleId="af">
    <w:name w:val="Emphasis"/>
    <w:uiPriority w:val="20"/>
    <w:qFormat/>
    <w:rsid w:val="006D4315"/>
    <w:rPr>
      <w:i/>
      <w:iCs/>
    </w:rPr>
  </w:style>
  <w:style w:type="paragraph" w:styleId="af0">
    <w:name w:val="List Paragraph"/>
    <w:basedOn w:val="a"/>
    <w:uiPriority w:val="34"/>
    <w:qFormat/>
    <w:rsid w:val="006D4315"/>
    <w:pPr>
      <w:spacing w:line="360" w:lineRule="auto"/>
      <w:ind w:firstLineChars="200" w:firstLine="420"/>
    </w:pPr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D4315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Document Map"/>
    <w:basedOn w:val="a"/>
    <w:link w:val="Char5"/>
    <w:uiPriority w:val="99"/>
    <w:semiHidden/>
    <w:unhideWhenUsed/>
    <w:rsid w:val="006D4315"/>
    <w:pPr>
      <w:spacing w:line="360" w:lineRule="auto"/>
    </w:pPr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1"/>
    <w:uiPriority w:val="99"/>
    <w:rsid w:val="006D4315"/>
    <w:rPr>
      <w:rFonts w:ascii="宋体" w:eastAsia="宋体" w:hAnsi="Times New Roman" w:cs="Times New Roman"/>
      <w:sz w:val="18"/>
      <w:szCs w:val="18"/>
    </w:rPr>
  </w:style>
  <w:style w:type="character" w:styleId="af2">
    <w:name w:val="Intense Emphasis"/>
    <w:uiPriority w:val="21"/>
    <w:qFormat/>
    <w:rsid w:val="006D4315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6D4315"/>
    <w:rPr>
      <w:i/>
      <w:iCs/>
      <w:color w:val="808080"/>
    </w:rPr>
  </w:style>
  <w:style w:type="paragraph" w:styleId="af4">
    <w:name w:val="Quote"/>
    <w:basedOn w:val="a"/>
    <w:next w:val="a"/>
    <w:link w:val="Char6"/>
    <w:uiPriority w:val="29"/>
    <w:qFormat/>
    <w:rsid w:val="006D4315"/>
    <w:pPr>
      <w:spacing w:line="360" w:lineRule="auto"/>
    </w:pPr>
    <w:rPr>
      <w:i/>
      <w:iCs/>
      <w:color w:val="000000"/>
      <w:sz w:val="24"/>
    </w:rPr>
  </w:style>
  <w:style w:type="character" w:customStyle="1" w:styleId="Char6">
    <w:name w:val="引用 Char"/>
    <w:basedOn w:val="a0"/>
    <w:link w:val="af4"/>
    <w:uiPriority w:val="29"/>
    <w:rsid w:val="006D4315"/>
    <w:rPr>
      <w:rFonts w:ascii="Times New Roman" w:eastAsia="宋体" w:hAnsi="Times New Roman" w:cs="Times New Roman"/>
      <w:i/>
      <w:iCs/>
      <w:color w:val="000000"/>
      <w:sz w:val="24"/>
      <w:szCs w:val="24"/>
    </w:rPr>
  </w:style>
  <w:style w:type="paragraph" w:styleId="af5">
    <w:name w:val="Normal (Web)"/>
    <w:basedOn w:val="a"/>
    <w:uiPriority w:val="99"/>
    <w:unhideWhenUsed/>
    <w:rsid w:val="006D431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af6">
    <w:name w:val="Date"/>
    <w:basedOn w:val="a"/>
    <w:next w:val="a"/>
    <w:link w:val="Char7"/>
    <w:uiPriority w:val="99"/>
    <w:semiHidden/>
    <w:unhideWhenUsed/>
    <w:rsid w:val="006D4315"/>
    <w:pPr>
      <w:spacing w:line="360" w:lineRule="auto"/>
      <w:ind w:leftChars="2500" w:left="100"/>
    </w:pPr>
    <w:rPr>
      <w:sz w:val="24"/>
    </w:rPr>
  </w:style>
  <w:style w:type="character" w:customStyle="1" w:styleId="Char7">
    <w:name w:val="日期 Char"/>
    <w:basedOn w:val="a0"/>
    <w:link w:val="af6"/>
    <w:uiPriority w:val="99"/>
    <w:rsid w:val="006D4315"/>
    <w:rPr>
      <w:rFonts w:ascii="Times New Roman" w:eastAsia="宋体" w:hAnsi="Times New Roman" w:cs="Times New Roman"/>
      <w:sz w:val="24"/>
      <w:szCs w:val="24"/>
    </w:rPr>
  </w:style>
  <w:style w:type="paragraph" w:styleId="af7">
    <w:name w:val="Normal Indent"/>
    <w:basedOn w:val="a"/>
    <w:semiHidden/>
    <w:rsid w:val="006D4315"/>
    <w:pPr>
      <w:spacing w:line="360" w:lineRule="auto"/>
      <w:ind w:firstLine="420"/>
    </w:pPr>
    <w:rPr>
      <w:sz w:val="24"/>
      <w:szCs w:val="20"/>
    </w:rPr>
  </w:style>
  <w:style w:type="character" w:customStyle="1" w:styleId="22Char">
    <w:name w:val="样式 左侧:  2 字符 首行缩进:  2 字符 Char"/>
    <w:basedOn w:val="a0"/>
    <w:link w:val="22"/>
    <w:locked/>
    <w:rsid w:val="006D4315"/>
    <w:rPr>
      <w:rFonts w:ascii="Verdana" w:hAnsi="Verdana" w:cs="宋体"/>
    </w:rPr>
  </w:style>
  <w:style w:type="paragraph" w:customStyle="1" w:styleId="22">
    <w:name w:val="样式 左侧:  2 字符 首行缩进:  2 字符"/>
    <w:basedOn w:val="a"/>
    <w:link w:val="22Char"/>
    <w:rsid w:val="006D4315"/>
    <w:pPr>
      <w:ind w:leftChars="200" w:left="200" w:firstLineChars="200" w:firstLine="200"/>
    </w:pPr>
    <w:rPr>
      <w:rFonts w:ascii="Verdana" w:eastAsiaTheme="minorEastAsia" w:hAnsi="Verdana" w:cs="宋体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D73A4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F7A7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F7A72"/>
    <w:pPr>
      <w:ind w:leftChars="1000" w:left="2100"/>
    </w:pPr>
  </w:style>
  <w:style w:type="character" w:customStyle="1" w:styleId="11">
    <w:name w:val="明显强调1"/>
    <w:rsid w:val="00003846"/>
    <w:rPr>
      <w:b/>
      <w:bCs/>
      <w:i/>
      <w:iCs/>
      <w:color w:val="4F81BD"/>
    </w:rPr>
  </w:style>
  <w:style w:type="character" w:customStyle="1" w:styleId="12">
    <w:name w:val="不明显强调1"/>
    <w:rsid w:val="00003846"/>
    <w:rPr>
      <w:i/>
      <w:iCs/>
      <w:color w:val="808080"/>
    </w:rPr>
  </w:style>
  <w:style w:type="character" w:customStyle="1" w:styleId="Char8">
    <w:name w:val="文本块 Char"/>
    <w:link w:val="af8"/>
    <w:rsid w:val="00003846"/>
    <w:rPr>
      <w:i/>
      <w:iCs/>
      <w:color w:val="000000"/>
      <w:sz w:val="24"/>
      <w:szCs w:val="24"/>
    </w:rPr>
  </w:style>
  <w:style w:type="paragraph" w:styleId="af8">
    <w:name w:val="Block Text"/>
    <w:basedOn w:val="a"/>
    <w:next w:val="a"/>
    <w:link w:val="Char8"/>
    <w:rsid w:val="00003846"/>
    <w:pPr>
      <w:spacing w:line="360" w:lineRule="auto"/>
    </w:pPr>
    <w:rPr>
      <w:rFonts w:asciiTheme="minorHAnsi" w:eastAsiaTheme="minorEastAsia" w:hAnsiTheme="minorHAnsi" w:cstheme="minorBidi"/>
      <w:i/>
      <w:iCs/>
      <w:color w:val="000000"/>
      <w:sz w:val="24"/>
    </w:rPr>
  </w:style>
  <w:style w:type="paragraph" w:customStyle="1" w:styleId="13">
    <w:name w:val="引文目录1"/>
    <w:basedOn w:val="a"/>
    <w:next w:val="a"/>
    <w:rsid w:val="00003846"/>
    <w:pPr>
      <w:spacing w:line="360" w:lineRule="auto"/>
      <w:ind w:leftChars="200" w:left="420"/>
    </w:pPr>
    <w:rPr>
      <w:sz w:val="24"/>
    </w:rPr>
  </w:style>
  <w:style w:type="paragraph" w:customStyle="1" w:styleId="14">
    <w:name w:val="列出段落1"/>
    <w:basedOn w:val="a"/>
    <w:rsid w:val="00003846"/>
    <w:pPr>
      <w:spacing w:line="360" w:lineRule="auto"/>
      <w:ind w:firstLineChars="200" w:firstLine="420"/>
    </w:pPr>
    <w:rPr>
      <w:sz w:val="24"/>
    </w:rPr>
  </w:style>
  <w:style w:type="paragraph" w:customStyle="1" w:styleId="15">
    <w:name w:val="文档结构图1"/>
    <w:basedOn w:val="a"/>
    <w:rsid w:val="00003846"/>
    <w:pPr>
      <w:spacing w:line="360" w:lineRule="auto"/>
    </w:pPr>
    <w:rPr>
      <w:rFonts w:ascii="宋体"/>
      <w:sz w:val="18"/>
      <w:szCs w:val="18"/>
    </w:rPr>
  </w:style>
  <w:style w:type="paragraph" w:customStyle="1" w:styleId="TOC1">
    <w:name w:val="TOC 标题1"/>
    <w:basedOn w:val="1"/>
    <w:next w:val="a"/>
    <w:rsid w:val="00003846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6">
    <w:name w:val="无间隔1"/>
    <w:rsid w:val="0000384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7">
    <w:name w:val="普通(网站)1"/>
    <w:basedOn w:val="a"/>
    <w:rsid w:val="00003846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customStyle="1" w:styleId="18">
    <w:name w:val="日期1"/>
    <w:basedOn w:val="a"/>
    <w:next w:val="a"/>
    <w:rsid w:val="00003846"/>
    <w:pPr>
      <w:spacing w:line="360" w:lineRule="auto"/>
      <w:ind w:leftChars="2500" w:left="100"/>
    </w:pPr>
    <w:rPr>
      <w:sz w:val="24"/>
    </w:rPr>
  </w:style>
  <w:style w:type="paragraph" w:customStyle="1" w:styleId="19">
    <w:name w:val="正文缩进1"/>
    <w:basedOn w:val="a"/>
    <w:rsid w:val="00003846"/>
    <w:pPr>
      <w:spacing w:line="360" w:lineRule="auto"/>
      <w:ind w:firstLine="420"/>
    </w:pPr>
    <w:rPr>
      <w:sz w:val="24"/>
      <w:szCs w:val="20"/>
    </w:rPr>
  </w:style>
  <w:style w:type="character" w:customStyle="1" w:styleId="Char10">
    <w:name w:val="文档结构图 Char1"/>
    <w:basedOn w:val="a0"/>
    <w:uiPriority w:val="99"/>
    <w:semiHidden/>
    <w:rsid w:val="00003846"/>
    <w:rPr>
      <w:rFonts w:ascii="宋体"/>
      <w:kern w:val="2"/>
      <w:sz w:val="18"/>
      <w:szCs w:val="18"/>
    </w:rPr>
  </w:style>
  <w:style w:type="character" w:customStyle="1" w:styleId="z-label1">
    <w:name w:val="z-label1"/>
    <w:basedOn w:val="a0"/>
    <w:rsid w:val="00003846"/>
    <w:rPr>
      <w:rFonts w:ascii="Arial" w:hAnsi="Arial" w:cs="Arial" w:hint="default"/>
      <w:b w:val="0"/>
      <w:bCs w:val="0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0365A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0365A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0365A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HD1">
    <w:name w:val="HD正文1"/>
    <w:basedOn w:val="a"/>
    <w:rsid w:val="00AD766A"/>
    <w:pPr>
      <w:spacing w:line="440" w:lineRule="atLeast"/>
      <w:ind w:firstLine="540"/>
    </w:pPr>
    <w:rPr>
      <w:sz w:val="24"/>
      <w:szCs w:val="20"/>
    </w:rPr>
  </w:style>
  <w:style w:type="paragraph" w:styleId="af9">
    <w:name w:val="Body Text Indent"/>
    <w:basedOn w:val="a"/>
    <w:link w:val="Char9"/>
    <w:semiHidden/>
    <w:rsid w:val="00AD766A"/>
    <w:pPr>
      <w:spacing w:line="360" w:lineRule="auto"/>
      <w:ind w:firstLine="420"/>
    </w:pPr>
    <w:rPr>
      <w:sz w:val="24"/>
      <w:szCs w:val="20"/>
    </w:rPr>
  </w:style>
  <w:style w:type="character" w:customStyle="1" w:styleId="Char9">
    <w:name w:val="正文文本缩进 Char"/>
    <w:basedOn w:val="a0"/>
    <w:link w:val="af9"/>
    <w:semiHidden/>
    <w:rsid w:val="00AD766A"/>
    <w:rPr>
      <w:rFonts w:ascii="Times New Roman" w:eastAsia="宋体" w:hAnsi="Times New Roman" w:cs="Times New Roman"/>
      <w:sz w:val="24"/>
      <w:szCs w:val="20"/>
    </w:rPr>
  </w:style>
  <w:style w:type="paragraph" w:styleId="21">
    <w:name w:val="Body Text Indent 2"/>
    <w:basedOn w:val="a"/>
    <w:link w:val="2Char0"/>
    <w:semiHidden/>
    <w:rsid w:val="00AD766A"/>
    <w:pPr>
      <w:spacing w:line="360" w:lineRule="auto"/>
      <w:ind w:left="900"/>
    </w:pPr>
    <w:rPr>
      <w:sz w:val="24"/>
      <w:szCs w:val="20"/>
    </w:rPr>
  </w:style>
  <w:style w:type="character" w:customStyle="1" w:styleId="2Char0">
    <w:name w:val="正文文本缩进 2 Char"/>
    <w:basedOn w:val="a0"/>
    <w:link w:val="21"/>
    <w:semiHidden/>
    <w:rsid w:val="00AD766A"/>
    <w:rPr>
      <w:rFonts w:ascii="Times New Roman" w:eastAsia="宋体" w:hAnsi="Times New Roman" w:cs="Times New Roman"/>
      <w:sz w:val="24"/>
      <w:szCs w:val="20"/>
    </w:rPr>
  </w:style>
  <w:style w:type="character" w:customStyle="1" w:styleId="st1">
    <w:name w:val="st1"/>
    <w:basedOn w:val="a0"/>
    <w:rsid w:val="00AD766A"/>
  </w:style>
  <w:style w:type="paragraph" w:styleId="afa">
    <w:name w:val="Body Text"/>
    <w:basedOn w:val="a"/>
    <w:link w:val="Chara"/>
    <w:uiPriority w:val="99"/>
    <w:semiHidden/>
    <w:unhideWhenUsed/>
    <w:rsid w:val="00AD766A"/>
    <w:pPr>
      <w:spacing w:after="120" w:line="360" w:lineRule="auto"/>
    </w:pPr>
    <w:rPr>
      <w:sz w:val="24"/>
      <w:szCs w:val="20"/>
    </w:rPr>
  </w:style>
  <w:style w:type="character" w:customStyle="1" w:styleId="Chara">
    <w:name w:val="正文文本 Char"/>
    <w:basedOn w:val="a0"/>
    <w:link w:val="afa"/>
    <w:uiPriority w:val="99"/>
    <w:semiHidden/>
    <w:rsid w:val="00AD766A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DA468-E28E-4BF9-8874-1E542588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12</Pages>
  <Words>1376</Words>
  <Characters>7845</Characters>
  <Application>Microsoft Office Word</Application>
  <DocSecurity>0</DocSecurity>
  <Lines>65</Lines>
  <Paragraphs>18</Paragraphs>
  <ScaleCrop>false</ScaleCrop>
  <Company>Oracle Corporation</Company>
  <LinksUpToDate>false</LinksUpToDate>
  <CharactersWithSpaces>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YANG</dc:creator>
  <cp:keywords/>
  <dc:description/>
  <cp:lastModifiedBy>DELL</cp:lastModifiedBy>
  <cp:revision>1062</cp:revision>
  <cp:lastPrinted>2012-04-25T02:49:00Z</cp:lastPrinted>
  <dcterms:created xsi:type="dcterms:W3CDTF">2012-02-22T04:03:00Z</dcterms:created>
  <dcterms:modified xsi:type="dcterms:W3CDTF">2018-08-21T10:47:00Z</dcterms:modified>
</cp:coreProperties>
</file>